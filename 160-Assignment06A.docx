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4892" w:rsidRDefault="00124892" w:rsidP="00124892">
      <w:pPr>
        <w:pStyle w:val="Heading1"/>
        <w:tabs>
          <w:tab w:val="left" w:pos="0"/>
        </w:tabs>
        <w:jc w:val="left"/>
        <w:rPr>
          <w:rFonts w:ascii="Trebuchet MS" w:hAnsi="Trebuchet MS" w:cs="Arial"/>
          <w:bCs/>
          <w:sz w:val="20"/>
          <w:szCs w:val="20"/>
        </w:rPr>
      </w:pPr>
      <w:r>
        <w:rPr>
          <w:rFonts w:ascii="Trebuchet MS" w:hAnsi="Trebuchet MS"/>
          <w:b/>
          <w:sz w:val="20"/>
          <w:szCs w:val="20"/>
        </w:rPr>
        <w:t xml:space="preserve">// </w:t>
      </w:r>
      <w:proofErr w:type="gramStart"/>
      <w:r>
        <w:rPr>
          <w:rFonts w:ascii="Trebuchet MS" w:hAnsi="Trebuchet MS"/>
          <w:b/>
          <w:sz w:val="20"/>
          <w:szCs w:val="20"/>
        </w:rPr>
        <w:t>Your</w:t>
      </w:r>
      <w:proofErr w:type="gramEnd"/>
      <w:r>
        <w:rPr>
          <w:rFonts w:ascii="Trebuchet MS" w:hAnsi="Trebuchet MS"/>
          <w:b/>
          <w:sz w:val="20"/>
          <w:szCs w:val="20"/>
        </w:rPr>
        <w:t xml:space="preserve"> name</w:t>
      </w:r>
    </w:p>
    <w:p w:rsidR="00B770B1" w:rsidRDefault="00B770B1"/>
    <w:p w:rsidR="003D05C6" w:rsidRPr="003C3376" w:rsidRDefault="003D05C6" w:rsidP="003D05C6">
      <w:pPr>
        <w:tabs>
          <w:tab w:val="left" w:pos="-180"/>
        </w:tabs>
        <w:jc w:val="both"/>
        <w:rPr>
          <w:rFonts w:asciiTheme="minorHAnsi" w:hAnsiTheme="minorHAnsi" w:cs="Arial"/>
          <w:b/>
          <w:color w:val="2F4F4F"/>
          <w:sz w:val="28"/>
        </w:rPr>
      </w:pPr>
      <w:r w:rsidRPr="003C3376">
        <w:rPr>
          <w:rFonts w:asciiTheme="minorHAnsi" w:hAnsiTheme="minorHAnsi" w:cs="Arial"/>
          <w:b/>
          <w:color w:val="2F4F4F"/>
          <w:sz w:val="28"/>
        </w:rPr>
        <w:t xml:space="preserve">Part 1: </w:t>
      </w:r>
      <w:r>
        <w:rPr>
          <w:rFonts w:asciiTheme="minorHAnsi" w:hAnsiTheme="minorHAnsi" w:cs="Arial"/>
          <w:b/>
          <w:color w:val="2F4F4F"/>
          <w:sz w:val="28"/>
        </w:rPr>
        <w:t xml:space="preserve">Search </w:t>
      </w:r>
      <w:r w:rsidRPr="003C3376">
        <w:rPr>
          <w:rFonts w:asciiTheme="minorHAnsi" w:hAnsiTheme="minorHAnsi" w:cs="Arial"/>
          <w:b/>
          <w:color w:val="2F4F4F"/>
          <w:sz w:val="28"/>
        </w:rPr>
        <w:t>Algorithms</w:t>
      </w:r>
    </w:p>
    <w:p w:rsidR="003D05C6" w:rsidRPr="003C3376" w:rsidRDefault="003D05C6" w:rsidP="003D05C6">
      <w:pPr>
        <w:tabs>
          <w:tab w:val="left" w:pos="792"/>
        </w:tabs>
        <w:autoSpaceDE w:val="0"/>
        <w:ind w:left="432" w:hanging="432"/>
        <w:jc w:val="both"/>
        <w:rPr>
          <w:rFonts w:asciiTheme="minorHAnsi" w:eastAsia="Times New Roman" w:hAnsiTheme="minorHAnsi" w:cs="Arial"/>
          <w:szCs w:val="20"/>
        </w:rPr>
      </w:pPr>
      <w:r w:rsidRPr="003C3376">
        <w:rPr>
          <w:rFonts w:asciiTheme="minorHAnsi" w:eastAsia="Times New Roman" w:hAnsiTheme="minorHAnsi" w:cs="Arial"/>
          <w:b/>
          <w:bCs/>
          <w:i/>
          <w:iCs/>
          <w:szCs w:val="20"/>
        </w:rPr>
        <w:t>Q1:</w:t>
      </w:r>
      <w:r w:rsidRPr="003C3376">
        <w:rPr>
          <w:rFonts w:asciiTheme="minorHAnsi" w:eastAsia="Times New Roman" w:hAnsiTheme="minorHAnsi" w:cs="Arial"/>
          <w:szCs w:val="20"/>
        </w:rPr>
        <w:t xml:space="preserve"> </w:t>
      </w:r>
    </w:p>
    <w:p w:rsidR="003D05C6" w:rsidRPr="00AC1EDF" w:rsidRDefault="003D05C6" w:rsidP="003D05C6">
      <w:pPr>
        <w:pStyle w:val="ListParagraph"/>
        <w:numPr>
          <w:ilvl w:val="0"/>
          <w:numId w:val="21"/>
        </w:numPr>
        <w:tabs>
          <w:tab w:val="left" w:pos="792"/>
        </w:tabs>
        <w:autoSpaceDE w:val="0"/>
        <w:spacing w:line="276" w:lineRule="auto"/>
        <w:contextualSpacing/>
        <w:rPr>
          <w:rFonts w:asciiTheme="minorHAnsi" w:eastAsia="Times New Roman" w:hAnsiTheme="minorHAnsi" w:cs="Arial"/>
          <w:szCs w:val="20"/>
        </w:rPr>
      </w:pPr>
      <w:r>
        <w:rPr>
          <w:rFonts w:asciiTheme="minorHAnsi" w:eastAsia="Times New Roman" w:hAnsiTheme="minorHAnsi" w:cs="Arial"/>
          <w:szCs w:val="20"/>
        </w:rPr>
        <w:t xml:space="preserve"> </w:t>
      </w:r>
      <w:r w:rsidR="00292BF2">
        <w:rPr>
          <w:rFonts w:asciiTheme="minorHAnsi" w:eastAsia="Times New Roman" w:hAnsiTheme="minorHAnsi" w:cs="Arial"/>
          <w:szCs w:val="20"/>
        </w:rPr>
        <w:t>10</w:t>
      </w:r>
    </w:p>
    <w:p w:rsidR="003D05C6" w:rsidRPr="00AC1EDF" w:rsidRDefault="003D05C6" w:rsidP="003D05C6">
      <w:pPr>
        <w:pStyle w:val="ListParagraph"/>
        <w:numPr>
          <w:ilvl w:val="0"/>
          <w:numId w:val="21"/>
        </w:numPr>
        <w:tabs>
          <w:tab w:val="left" w:pos="792"/>
        </w:tabs>
        <w:autoSpaceDE w:val="0"/>
        <w:spacing w:line="276" w:lineRule="auto"/>
        <w:contextualSpacing/>
        <w:rPr>
          <w:rFonts w:asciiTheme="minorHAnsi" w:eastAsia="Times New Roman" w:hAnsiTheme="minorHAnsi" w:cs="Arial"/>
          <w:szCs w:val="20"/>
        </w:rPr>
      </w:pPr>
      <w:r>
        <w:rPr>
          <w:rFonts w:asciiTheme="minorHAnsi" w:eastAsia="Times New Roman" w:hAnsiTheme="minorHAnsi" w:cs="Arial"/>
          <w:szCs w:val="20"/>
        </w:rPr>
        <w:t xml:space="preserve"> </w:t>
      </w:r>
      <w:r w:rsidR="00292BF2">
        <w:rPr>
          <w:rFonts w:asciiTheme="minorHAnsi" w:eastAsia="Times New Roman" w:hAnsiTheme="minorHAnsi" w:cs="Arial"/>
          <w:szCs w:val="20"/>
        </w:rPr>
        <w:t>4</w:t>
      </w:r>
    </w:p>
    <w:p w:rsidR="003D05C6" w:rsidRPr="003C3376" w:rsidRDefault="003D05C6" w:rsidP="003D05C6">
      <w:pPr>
        <w:tabs>
          <w:tab w:val="left" w:pos="-180"/>
        </w:tabs>
        <w:jc w:val="both"/>
        <w:rPr>
          <w:rFonts w:asciiTheme="minorHAnsi" w:hAnsiTheme="minorHAnsi" w:cs="Arial"/>
          <w:b/>
          <w:color w:val="2F4F4F"/>
          <w:sz w:val="28"/>
        </w:rPr>
      </w:pPr>
    </w:p>
    <w:p w:rsidR="003D05C6" w:rsidRPr="003C3376" w:rsidRDefault="003D05C6" w:rsidP="003D05C6">
      <w:pPr>
        <w:tabs>
          <w:tab w:val="left" w:pos="792"/>
        </w:tabs>
        <w:autoSpaceDE w:val="0"/>
        <w:ind w:left="432" w:hanging="432"/>
        <w:jc w:val="both"/>
        <w:rPr>
          <w:rFonts w:asciiTheme="minorHAnsi" w:eastAsia="Times New Roman" w:hAnsiTheme="minorHAnsi" w:cs="Arial"/>
          <w:szCs w:val="20"/>
        </w:rPr>
      </w:pPr>
      <w:r w:rsidRPr="003C3376">
        <w:rPr>
          <w:rFonts w:asciiTheme="minorHAnsi" w:eastAsia="Times New Roman" w:hAnsiTheme="minorHAnsi" w:cs="Arial"/>
          <w:b/>
          <w:bCs/>
          <w:i/>
          <w:iCs/>
          <w:szCs w:val="20"/>
        </w:rPr>
        <w:t>Q2:</w:t>
      </w:r>
      <w:r w:rsidRPr="003C3376">
        <w:rPr>
          <w:rFonts w:asciiTheme="minorHAnsi" w:eastAsia="Times New Roman" w:hAnsiTheme="minorHAnsi" w:cs="Arial"/>
          <w:szCs w:val="20"/>
        </w:rPr>
        <w:t xml:space="preserve"> </w:t>
      </w:r>
      <w:r w:rsidR="00C17A47">
        <w:rPr>
          <w:rFonts w:asciiTheme="minorHAnsi" w:eastAsia="Times New Roman" w:hAnsiTheme="minorHAnsi" w:cs="Arial"/>
          <w:i/>
          <w:szCs w:val="20"/>
        </w:rPr>
        <w:t>You do not have to use all the rows… stop once you have found the number you are looking for or "learned" it is not there. You can delete the extra rows if you want.</w:t>
      </w:r>
    </w:p>
    <w:p w:rsidR="002A6E29" w:rsidRPr="00552C30" w:rsidRDefault="003D05C6" w:rsidP="003D05C6">
      <w:pPr>
        <w:pStyle w:val="ListParagraph"/>
        <w:numPr>
          <w:ilvl w:val="0"/>
          <w:numId w:val="22"/>
        </w:numPr>
        <w:tabs>
          <w:tab w:val="left" w:pos="792"/>
        </w:tabs>
        <w:autoSpaceDE w:val="0"/>
        <w:spacing w:line="276" w:lineRule="auto"/>
        <w:contextualSpacing/>
        <w:rPr>
          <w:rFonts w:asciiTheme="minorHAnsi" w:eastAsia="Times New Roman" w:hAnsiTheme="minorHAnsi" w:cs="Arial"/>
          <w:szCs w:val="20"/>
        </w:rPr>
      </w:pPr>
      <w:r>
        <w:rPr>
          <w:rFonts w:asciiTheme="minorHAnsi" w:eastAsia="Times New Roman" w:hAnsiTheme="minorHAnsi" w:cs="Arial"/>
          <w:szCs w:val="20"/>
        </w:rPr>
        <w:t xml:space="preserve"> </w:t>
      </w:r>
    </w:p>
    <w:tbl>
      <w:tblPr>
        <w:tblStyle w:val="TableGrid"/>
        <w:tblW w:w="0" w:type="auto"/>
        <w:tblLook w:val="04A0" w:firstRow="1" w:lastRow="0" w:firstColumn="1" w:lastColumn="0" w:noHBand="0" w:noVBand="1"/>
      </w:tblPr>
      <w:tblGrid>
        <w:gridCol w:w="2203"/>
        <w:gridCol w:w="2203"/>
        <w:gridCol w:w="2203"/>
        <w:gridCol w:w="2203"/>
        <w:gridCol w:w="2204"/>
      </w:tblGrid>
      <w:tr w:rsidR="002A6E29" w:rsidTr="00CB2215">
        <w:tc>
          <w:tcPr>
            <w:tcW w:w="2203" w:type="dxa"/>
          </w:tcPr>
          <w:p w:rsidR="002A6E29" w:rsidRDefault="002A6E29" w:rsidP="00CB2215">
            <w:pPr>
              <w:spacing w:before="100" w:beforeAutospacing="1"/>
              <w:outlineLvl w:val="3"/>
              <w:rPr>
                <w:rFonts w:eastAsia="Times New Roman"/>
                <w:b/>
                <w:bCs/>
                <w:color w:val="000000"/>
              </w:rPr>
            </w:pPr>
            <w:r>
              <w:rPr>
                <w:rFonts w:eastAsia="Times New Roman"/>
                <w:b/>
                <w:bCs/>
                <w:color w:val="000000"/>
              </w:rPr>
              <w:t>Step</w:t>
            </w:r>
          </w:p>
        </w:tc>
        <w:tc>
          <w:tcPr>
            <w:tcW w:w="2203" w:type="dxa"/>
          </w:tcPr>
          <w:p w:rsidR="002A6E29" w:rsidRDefault="002A6E29" w:rsidP="00CB2215">
            <w:pPr>
              <w:spacing w:before="100" w:beforeAutospacing="1"/>
              <w:outlineLvl w:val="3"/>
              <w:rPr>
                <w:rFonts w:eastAsia="Times New Roman"/>
                <w:b/>
                <w:bCs/>
                <w:color w:val="000000"/>
              </w:rPr>
            </w:pPr>
            <w:proofErr w:type="spellStart"/>
            <w:r>
              <w:rPr>
                <w:rFonts w:eastAsia="Times New Roman"/>
                <w:b/>
                <w:bCs/>
                <w:color w:val="000000"/>
              </w:rPr>
              <w:t>minLocation</w:t>
            </w:r>
            <w:proofErr w:type="spellEnd"/>
          </w:p>
        </w:tc>
        <w:tc>
          <w:tcPr>
            <w:tcW w:w="2203" w:type="dxa"/>
          </w:tcPr>
          <w:p w:rsidR="002A6E29" w:rsidRDefault="002A6E29" w:rsidP="00CB2215">
            <w:pPr>
              <w:spacing w:before="100" w:beforeAutospacing="1"/>
              <w:outlineLvl w:val="3"/>
              <w:rPr>
                <w:rFonts w:eastAsia="Times New Roman"/>
                <w:b/>
                <w:bCs/>
                <w:color w:val="000000"/>
              </w:rPr>
            </w:pPr>
            <w:proofErr w:type="spellStart"/>
            <w:r>
              <w:rPr>
                <w:rFonts w:eastAsia="Times New Roman"/>
                <w:b/>
                <w:bCs/>
                <w:color w:val="000000"/>
              </w:rPr>
              <w:t>maxLocation</w:t>
            </w:r>
            <w:proofErr w:type="spellEnd"/>
          </w:p>
        </w:tc>
        <w:tc>
          <w:tcPr>
            <w:tcW w:w="2203" w:type="dxa"/>
          </w:tcPr>
          <w:p w:rsidR="002A6E29" w:rsidRDefault="002A6E29" w:rsidP="00CB2215">
            <w:pPr>
              <w:spacing w:before="100" w:beforeAutospacing="1"/>
              <w:outlineLvl w:val="3"/>
              <w:rPr>
                <w:rFonts w:eastAsia="Times New Roman"/>
                <w:b/>
                <w:bCs/>
                <w:color w:val="000000"/>
              </w:rPr>
            </w:pPr>
            <w:proofErr w:type="spellStart"/>
            <w:r>
              <w:rPr>
                <w:rFonts w:eastAsia="Times New Roman"/>
                <w:b/>
                <w:bCs/>
                <w:color w:val="000000"/>
              </w:rPr>
              <w:t>middleLocation</w:t>
            </w:r>
            <w:proofErr w:type="spellEnd"/>
          </w:p>
        </w:tc>
        <w:tc>
          <w:tcPr>
            <w:tcW w:w="2204" w:type="dxa"/>
          </w:tcPr>
          <w:p w:rsidR="002A6E29" w:rsidRDefault="002A6E29" w:rsidP="00CB2215">
            <w:pPr>
              <w:spacing w:before="100" w:beforeAutospacing="1"/>
              <w:outlineLvl w:val="3"/>
              <w:rPr>
                <w:rFonts w:eastAsia="Times New Roman"/>
                <w:b/>
                <w:bCs/>
                <w:color w:val="000000"/>
              </w:rPr>
            </w:pPr>
            <w:proofErr w:type="spellStart"/>
            <w:r>
              <w:rPr>
                <w:rFonts w:eastAsia="Times New Roman"/>
                <w:b/>
                <w:bCs/>
                <w:color w:val="000000"/>
              </w:rPr>
              <w:t>middleValue</w:t>
            </w:r>
            <w:proofErr w:type="spellEnd"/>
          </w:p>
        </w:tc>
      </w:tr>
      <w:tr w:rsidR="002A6E29" w:rsidRPr="004D7B99" w:rsidTr="00CB2215">
        <w:tc>
          <w:tcPr>
            <w:tcW w:w="2203" w:type="dxa"/>
          </w:tcPr>
          <w:p w:rsidR="002A6E29" w:rsidRPr="004D7B99" w:rsidRDefault="002A6E29" w:rsidP="00CB2215">
            <w:pPr>
              <w:spacing w:before="100" w:beforeAutospacing="1"/>
              <w:outlineLvl w:val="3"/>
              <w:rPr>
                <w:rFonts w:eastAsia="Times New Roman"/>
                <w:bCs/>
                <w:color w:val="000000"/>
              </w:rPr>
            </w:pPr>
            <w:r w:rsidRPr="004D7B99">
              <w:rPr>
                <w:rFonts w:eastAsia="Times New Roman"/>
                <w:bCs/>
                <w:color w:val="000000"/>
              </w:rPr>
              <w:t>1</w:t>
            </w:r>
          </w:p>
        </w:tc>
        <w:tc>
          <w:tcPr>
            <w:tcW w:w="2203"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1</w:t>
            </w:r>
          </w:p>
        </w:tc>
        <w:tc>
          <w:tcPr>
            <w:tcW w:w="2203"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10</w:t>
            </w:r>
          </w:p>
        </w:tc>
        <w:tc>
          <w:tcPr>
            <w:tcW w:w="2203"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5</w:t>
            </w:r>
          </w:p>
        </w:tc>
        <w:tc>
          <w:tcPr>
            <w:tcW w:w="2204"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34</w:t>
            </w:r>
          </w:p>
        </w:tc>
      </w:tr>
      <w:tr w:rsidR="002A6E29" w:rsidRPr="004D7B99" w:rsidTr="00CB2215">
        <w:tc>
          <w:tcPr>
            <w:tcW w:w="2203" w:type="dxa"/>
          </w:tcPr>
          <w:p w:rsidR="002A6E29" w:rsidRPr="004D7B99" w:rsidRDefault="002A6E29" w:rsidP="00CB2215">
            <w:pPr>
              <w:spacing w:before="100" w:beforeAutospacing="1"/>
              <w:outlineLvl w:val="3"/>
              <w:rPr>
                <w:rFonts w:eastAsia="Times New Roman"/>
                <w:bCs/>
                <w:color w:val="000000"/>
              </w:rPr>
            </w:pPr>
            <w:r w:rsidRPr="004D7B99">
              <w:rPr>
                <w:rFonts w:eastAsia="Times New Roman"/>
                <w:bCs/>
                <w:color w:val="000000"/>
              </w:rPr>
              <w:t>2</w:t>
            </w:r>
          </w:p>
        </w:tc>
        <w:tc>
          <w:tcPr>
            <w:tcW w:w="2203"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1</w:t>
            </w:r>
          </w:p>
        </w:tc>
        <w:tc>
          <w:tcPr>
            <w:tcW w:w="2203"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4</w:t>
            </w:r>
          </w:p>
        </w:tc>
        <w:tc>
          <w:tcPr>
            <w:tcW w:w="2203"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2</w:t>
            </w:r>
          </w:p>
        </w:tc>
        <w:tc>
          <w:tcPr>
            <w:tcW w:w="2204"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8</w:t>
            </w:r>
          </w:p>
        </w:tc>
      </w:tr>
      <w:tr w:rsidR="002A6E29" w:rsidRPr="004D7B99" w:rsidTr="00CB2215">
        <w:tc>
          <w:tcPr>
            <w:tcW w:w="2203" w:type="dxa"/>
          </w:tcPr>
          <w:p w:rsidR="002A6E29" w:rsidRPr="004D7B99" w:rsidRDefault="002A6E29" w:rsidP="00CB2215">
            <w:pPr>
              <w:spacing w:before="100" w:beforeAutospacing="1"/>
              <w:outlineLvl w:val="3"/>
              <w:rPr>
                <w:rFonts w:eastAsia="Times New Roman"/>
                <w:bCs/>
                <w:color w:val="000000"/>
              </w:rPr>
            </w:pPr>
            <w:r>
              <w:rPr>
                <w:rFonts w:eastAsia="Times New Roman"/>
                <w:bCs/>
                <w:color w:val="000000"/>
              </w:rPr>
              <w:t>3</w:t>
            </w:r>
          </w:p>
        </w:tc>
        <w:tc>
          <w:tcPr>
            <w:tcW w:w="2203"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3</w:t>
            </w:r>
          </w:p>
        </w:tc>
        <w:tc>
          <w:tcPr>
            <w:tcW w:w="2203"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4</w:t>
            </w:r>
          </w:p>
        </w:tc>
        <w:tc>
          <w:tcPr>
            <w:tcW w:w="2203"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3</w:t>
            </w:r>
          </w:p>
        </w:tc>
        <w:tc>
          <w:tcPr>
            <w:tcW w:w="2204"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12</w:t>
            </w:r>
          </w:p>
        </w:tc>
      </w:tr>
      <w:tr w:rsidR="002A6E29" w:rsidRPr="004D7B99" w:rsidTr="00BF4DD8">
        <w:tc>
          <w:tcPr>
            <w:tcW w:w="2203" w:type="dxa"/>
          </w:tcPr>
          <w:p w:rsidR="002A6E29" w:rsidRDefault="002A6E29" w:rsidP="00CB2215">
            <w:pPr>
              <w:spacing w:before="100" w:beforeAutospacing="1"/>
              <w:outlineLvl w:val="3"/>
              <w:rPr>
                <w:rFonts w:eastAsia="Times New Roman"/>
                <w:bCs/>
                <w:color w:val="000000"/>
              </w:rPr>
            </w:pPr>
            <w:r>
              <w:rPr>
                <w:rFonts w:eastAsia="Times New Roman"/>
                <w:bCs/>
                <w:color w:val="000000"/>
              </w:rPr>
              <w:t>4</w:t>
            </w:r>
          </w:p>
        </w:tc>
        <w:tc>
          <w:tcPr>
            <w:tcW w:w="2203"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4</w:t>
            </w:r>
          </w:p>
        </w:tc>
        <w:tc>
          <w:tcPr>
            <w:tcW w:w="2203"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4</w:t>
            </w:r>
          </w:p>
        </w:tc>
        <w:tc>
          <w:tcPr>
            <w:tcW w:w="2203" w:type="dxa"/>
          </w:tcPr>
          <w:p w:rsidR="002A6E29" w:rsidRPr="004D7B99" w:rsidRDefault="00BF4DD8" w:rsidP="00CB2215">
            <w:pPr>
              <w:spacing w:before="100" w:beforeAutospacing="1"/>
              <w:outlineLvl w:val="3"/>
              <w:rPr>
                <w:rFonts w:eastAsia="Times New Roman"/>
                <w:bCs/>
                <w:color w:val="000000"/>
              </w:rPr>
            </w:pPr>
            <w:r>
              <w:rPr>
                <w:rFonts w:eastAsia="Times New Roman"/>
                <w:bCs/>
                <w:color w:val="000000"/>
              </w:rPr>
              <w:t>4</w:t>
            </w:r>
          </w:p>
        </w:tc>
        <w:tc>
          <w:tcPr>
            <w:tcW w:w="2204" w:type="dxa"/>
            <w:shd w:val="clear" w:color="auto" w:fill="000000" w:themeFill="text1"/>
          </w:tcPr>
          <w:p w:rsidR="002A6E29" w:rsidRPr="00BF4DD8" w:rsidRDefault="00BF4DD8" w:rsidP="00CB2215">
            <w:pPr>
              <w:spacing w:before="100" w:beforeAutospacing="1"/>
              <w:outlineLvl w:val="3"/>
              <w:rPr>
                <w:rFonts w:eastAsia="Times New Roman"/>
                <w:bCs/>
                <w:color w:val="FF0000"/>
              </w:rPr>
            </w:pPr>
            <w:r w:rsidRPr="00BF4DD8">
              <w:rPr>
                <w:rFonts w:eastAsia="Times New Roman"/>
                <w:bCs/>
                <w:color w:val="FF0000"/>
              </w:rPr>
              <w:t>19</w:t>
            </w:r>
          </w:p>
        </w:tc>
      </w:tr>
      <w:tr w:rsidR="002A6E29" w:rsidRPr="004D7B99" w:rsidTr="00CB2215">
        <w:tc>
          <w:tcPr>
            <w:tcW w:w="2203" w:type="dxa"/>
          </w:tcPr>
          <w:p w:rsidR="002A6E29" w:rsidRDefault="002A6E29" w:rsidP="00CB2215">
            <w:pPr>
              <w:spacing w:before="100" w:beforeAutospacing="1"/>
              <w:outlineLvl w:val="3"/>
              <w:rPr>
                <w:rFonts w:eastAsia="Times New Roman"/>
                <w:bCs/>
                <w:color w:val="000000"/>
              </w:rPr>
            </w:pPr>
            <w:r>
              <w:rPr>
                <w:rFonts w:eastAsia="Times New Roman"/>
                <w:bCs/>
                <w:color w:val="000000"/>
              </w:rPr>
              <w:t>5</w:t>
            </w:r>
          </w:p>
        </w:tc>
        <w:tc>
          <w:tcPr>
            <w:tcW w:w="2203" w:type="dxa"/>
          </w:tcPr>
          <w:p w:rsidR="002A6E29" w:rsidRPr="004D7B99" w:rsidRDefault="002A6E29" w:rsidP="00CB2215">
            <w:pPr>
              <w:spacing w:before="100" w:beforeAutospacing="1"/>
              <w:outlineLvl w:val="3"/>
              <w:rPr>
                <w:rFonts w:eastAsia="Times New Roman"/>
                <w:bCs/>
                <w:color w:val="000000"/>
              </w:rPr>
            </w:pPr>
          </w:p>
        </w:tc>
        <w:tc>
          <w:tcPr>
            <w:tcW w:w="2203" w:type="dxa"/>
          </w:tcPr>
          <w:p w:rsidR="002A6E29" w:rsidRPr="004D7B99" w:rsidRDefault="002A6E29" w:rsidP="00CB2215">
            <w:pPr>
              <w:spacing w:before="100" w:beforeAutospacing="1"/>
              <w:outlineLvl w:val="3"/>
              <w:rPr>
                <w:rFonts w:eastAsia="Times New Roman"/>
                <w:bCs/>
                <w:color w:val="000000"/>
              </w:rPr>
            </w:pPr>
          </w:p>
        </w:tc>
        <w:tc>
          <w:tcPr>
            <w:tcW w:w="2203" w:type="dxa"/>
          </w:tcPr>
          <w:p w:rsidR="002A6E29" w:rsidRPr="004D7B99" w:rsidRDefault="002A6E29" w:rsidP="00CB2215">
            <w:pPr>
              <w:spacing w:before="100" w:beforeAutospacing="1"/>
              <w:outlineLvl w:val="3"/>
              <w:rPr>
                <w:rFonts w:eastAsia="Times New Roman"/>
                <w:bCs/>
                <w:color w:val="000000"/>
              </w:rPr>
            </w:pPr>
          </w:p>
        </w:tc>
        <w:tc>
          <w:tcPr>
            <w:tcW w:w="2204" w:type="dxa"/>
          </w:tcPr>
          <w:p w:rsidR="002A6E29" w:rsidRPr="004D7B99" w:rsidRDefault="002A6E29" w:rsidP="00CB2215">
            <w:pPr>
              <w:spacing w:before="100" w:beforeAutospacing="1"/>
              <w:outlineLvl w:val="3"/>
              <w:rPr>
                <w:rFonts w:eastAsia="Times New Roman"/>
                <w:bCs/>
                <w:color w:val="000000"/>
              </w:rPr>
            </w:pPr>
          </w:p>
        </w:tc>
      </w:tr>
      <w:tr w:rsidR="002A6E29" w:rsidRPr="004D7B99" w:rsidTr="00CB2215">
        <w:tc>
          <w:tcPr>
            <w:tcW w:w="2203" w:type="dxa"/>
          </w:tcPr>
          <w:p w:rsidR="002A6E29" w:rsidRDefault="002A6E29" w:rsidP="00CB2215">
            <w:pPr>
              <w:spacing w:before="100" w:beforeAutospacing="1"/>
              <w:outlineLvl w:val="3"/>
              <w:rPr>
                <w:rFonts w:eastAsia="Times New Roman"/>
                <w:bCs/>
                <w:color w:val="000000"/>
              </w:rPr>
            </w:pPr>
            <w:r>
              <w:rPr>
                <w:rFonts w:eastAsia="Times New Roman"/>
                <w:bCs/>
                <w:color w:val="000000"/>
              </w:rPr>
              <w:t>6</w:t>
            </w:r>
          </w:p>
        </w:tc>
        <w:tc>
          <w:tcPr>
            <w:tcW w:w="2203" w:type="dxa"/>
          </w:tcPr>
          <w:p w:rsidR="002A6E29" w:rsidRPr="004D7B99" w:rsidRDefault="002A6E29" w:rsidP="00CB2215">
            <w:pPr>
              <w:spacing w:before="100" w:beforeAutospacing="1"/>
              <w:outlineLvl w:val="3"/>
              <w:rPr>
                <w:rFonts w:eastAsia="Times New Roman"/>
                <w:bCs/>
                <w:color w:val="000000"/>
              </w:rPr>
            </w:pPr>
          </w:p>
        </w:tc>
        <w:tc>
          <w:tcPr>
            <w:tcW w:w="2203" w:type="dxa"/>
          </w:tcPr>
          <w:p w:rsidR="002A6E29" w:rsidRPr="004D7B99" w:rsidRDefault="002A6E29" w:rsidP="00CB2215">
            <w:pPr>
              <w:spacing w:before="100" w:beforeAutospacing="1"/>
              <w:outlineLvl w:val="3"/>
              <w:rPr>
                <w:rFonts w:eastAsia="Times New Roman"/>
                <w:bCs/>
                <w:color w:val="000000"/>
              </w:rPr>
            </w:pPr>
          </w:p>
        </w:tc>
        <w:tc>
          <w:tcPr>
            <w:tcW w:w="2203" w:type="dxa"/>
          </w:tcPr>
          <w:p w:rsidR="002A6E29" w:rsidRPr="004D7B99" w:rsidRDefault="002A6E29" w:rsidP="00CB2215">
            <w:pPr>
              <w:spacing w:before="100" w:beforeAutospacing="1"/>
              <w:outlineLvl w:val="3"/>
              <w:rPr>
                <w:rFonts w:eastAsia="Times New Roman"/>
                <w:bCs/>
                <w:color w:val="000000"/>
              </w:rPr>
            </w:pPr>
          </w:p>
        </w:tc>
        <w:tc>
          <w:tcPr>
            <w:tcW w:w="2204" w:type="dxa"/>
          </w:tcPr>
          <w:p w:rsidR="002A6E29" w:rsidRPr="004D7B99" w:rsidRDefault="002A6E29" w:rsidP="00CB2215">
            <w:pPr>
              <w:spacing w:before="100" w:beforeAutospacing="1"/>
              <w:outlineLvl w:val="3"/>
              <w:rPr>
                <w:rFonts w:eastAsia="Times New Roman"/>
                <w:bCs/>
                <w:color w:val="000000"/>
              </w:rPr>
            </w:pPr>
          </w:p>
        </w:tc>
      </w:tr>
      <w:tr w:rsidR="002A6E29" w:rsidRPr="004D7B99" w:rsidTr="00CB2215">
        <w:tc>
          <w:tcPr>
            <w:tcW w:w="2203" w:type="dxa"/>
          </w:tcPr>
          <w:p w:rsidR="002A6E29" w:rsidRDefault="002A6E29" w:rsidP="00CB2215">
            <w:pPr>
              <w:spacing w:before="100" w:beforeAutospacing="1"/>
              <w:outlineLvl w:val="3"/>
              <w:rPr>
                <w:rFonts w:eastAsia="Times New Roman"/>
                <w:bCs/>
                <w:color w:val="000000"/>
              </w:rPr>
            </w:pPr>
            <w:r>
              <w:rPr>
                <w:rFonts w:eastAsia="Times New Roman"/>
                <w:bCs/>
                <w:color w:val="000000"/>
              </w:rPr>
              <w:t>7</w:t>
            </w:r>
          </w:p>
        </w:tc>
        <w:tc>
          <w:tcPr>
            <w:tcW w:w="2203" w:type="dxa"/>
          </w:tcPr>
          <w:p w:rsidR="002A6E29" w:rsidRPr="004D7B99" w:rsidRDefault="002A6E29" w:rsidP="00CB2215">
            <w:pPr>
              <w:spacing w:before="100" w:beforeAutospacing="1"/>
              <w:outlineLvl w:val="3"/>
              <w:rPr>
                <w:rFonts w:eastAsia="Times New Roman"/>
                <w:bCs/>
                <w:color w:val="000000"/>
              </w:rPr>
            </w:pPr>
          </w:p>
        </w:tc>
        <w:tc>
          <w:tcPr>
            <w:tcW w:w="2203" w:type="dxa"/>
          </w:tcPr>
          <w:p w:rsidR="002A6E29" w:rsidRPr="004D7B99" w:rsidRDefault="002A6E29" w:rsidP="00CB2215">
            <w:pPr>
              <w:spacing w:before="100" w:beforeAutospacing="1"/>
              <w:outlineLvl w:val="3"/>
              <w:rPr>
                <w:rFonts w:eastAsia="Times New Roman"/>
                <w:bCs/>
                <w:color w:val="000000"/>
              </w:rPr>
            </w:pPr>
          </w:p>
        </w:tc>
        <w:tc>
          <w:tcPr>
            <w:tcW w:w="2203" w:type="dxa"/>
          </w:tcPr>
          <w:p w:rsidR="002A6E29" w:rsidRPr="004D7B99" w:rsidRDefault="002A6E29" w:rsidP="00CB2215">
            <w:pPr>
              <w:spacing w:before="100" w:beforeAutospacing="1"/>
              <w:outlineLvl w:val="3"/>
              <w:rPr>
                <w:rFonts w:eastAsia="Times New Roman"/>
                <w:bCs/>
                <w:color w:val="000000"/>
              </w:rPr>
            </w:pPr>
          </w:p>
        </w:tc>
        <w:tc>
          <w:tcPr>
            <w:tcW w:w="2204" w:type="dxa"/>
          </w:tcPr>
          <w:p w:rsidR="002A6E29" w:rsidRPr="004D7B99" w:rsidRDefault="002A6E29" w:rsidP="00CB2215">
            <w:pPr>
              <w:spacing w:before="100" w:beforeAutospacing="1"/>
              <w:outlineLvl w:val="3"/>
              <w:rPr>
                <w:rFonts w:eastAsia="Times New Roman"/>
                <w:bCs/>
                <w:color w:val="000000"/>
              </w:rPr>
            </w:pPr>
          </w:p>
        </w:tc>
      </w:tr>
      <w:tr w:rsidR="002A6E29" w:rsidRPr="004D7B99" w:rsidTr="00CB2215">
        <w:tc>
          <w:tcPr>
            <w:tcW w:w="2203" w:type="dxa"/>
          </w:tcPr>
          <w:p w:rsidR="002A6E29" w:rsidRDefault="002A6E29" w:rsidP="00CB2215">
            <w:pPr>
              <w:spacing w:before="100" w:beforeAutospacing="1"/>
              <w:outlineLvl w:val="3"/>
              <w:rPr>
                <w:rFonts w:eastAsia="Times New Roman"/>
                <w:bCs/>
                <w:color w:val="000000"/>
              </w:rPr>
            </w:pPr>
            <w:r>
              <w:rPr>
                <w:rFonts w:eastAsia="Times New Roman"/>
                <w:bCs/>
                <w:color w:val="000000"/>
              </w:rPr>
              <w:t>8</w:t>
            </w:r>
          </w:p>
        </w:tc>
        <w:tc>
          <w:tcPr>
            <w:tcW w:w="2203" w:type="dxa"/>
          </w:tcPr>
          <w:p w:rsidR="002A6E29" w:rsidRPr="004D7B99" w:rsidRDefault="002A6E29" w:rsidP="00CB2215">
            <w:pPr>
              <w:spacing w:before="100" w:beforeAutospacing="1"/>
              <w:outlineLvl w:val="3"/>
              <w:rPr>
                <w:rFonts w:eastAsia="Times New Roman"/>
                <w:bCs/>
                <w:color w:val="000000"/>
              </w:rPr>
            </w:pPr>
          </w:p>
        </w:tc>
        <w:tc>
          <w:tcPr>
            <w:tcW w:w="2203" w:type="dxa"/>
          </w:tcPr>
          <w:p w:rsidR="002A6E29" w:rsidRPr="004D7B99" w:rsidRDefault="002A6E29" w:rsidP="00CB2215">
            <w:pPr>
              <w:spacing w:before="100" w:beforeAutospacing="1"/>
              <w:outlineLvl w:val="3"/>
              <w:rPr>
                <w:rFonts w:eastAsia="Times New Roman"/>
                <w:bCs/>
                <w:color w:val="000000"/>
              </w:rPr>
            </w:pPr>
          </w:p>
        </w:tc>
        <w:tc>
          <w:tcPr>
            <w:tcW w:w="2203" w:type="dxa"/>
          </w:tcPr>
          <w:p w:rsidR="002A6E29" w:rsidRPr="004D7B99" w:rsidRDefault="002A6E29" w:rsidP="00CB2215">
            <w:pPr>
              <w:spacing w:before="100" w:beforeAutospacing="1"/>
              <w:outlineLvl w:val="3"/>
              <w:rPr>
                <w:rFonts w:eastAsia="Times New Roman"/>
                <w:bCs/>
                <w:color w:val="000000"/>
              </w:rPr>
            </w:pPr>
          </w:p>
        </w:tc>
        <w:tc>
          <w:tcPr>
            <w:tcW w:w="2204" w:type="dxa"/>
          </w:tcPr>
          <w:p w:rsidR="002A6E29" w:rsidRPr="004D7B99" w:rsidRDefault="002A6E29" w:rsidP="00CB2215">
            <w:pPr>
              <w:spacing w:before="100" w:beforeAutospacing="1"/>
              <w:outlineLvl w:val="3"/>
              <w:rPr>
                <w:rFonts w:eastAsia="Times New Roman"/>
                <w:bCs/>
                <w:color w:val="000000"/>
              </w:rPr>
            </w:pPr>
          </w:p>
        </w:tc>
      </w:tr>
      <w:tr w:rsidR="002A6E29" w:rsidRPr="004D7B99" w:rsidTr="00CB2215">
        <w:tc>
          <w:tcPr>
            <w:tcW w:w="2203" w:type="dxa"/>
          </w:tcPr>
          <w:p w:rsidR="002A6E29" w:rsidRDefault="002A6E29" w:rsidP="00CB2215">
            <w:pPr>
              <w:spacing w:before="100" w:beforeAutospacing="1"/>
              <w:outlineLvl w:val="3"/>
              <w:rPr>
                <w:rFonts w:eastAsia="Times New Roman"/>
                <w:bCs/>
                <w:color w:val="000000"/>
              </w:rPr>
            </w:pPr>
            <w:r>
              <w:rPr>
                <w:rFonts w:eastAsia="Times New Roman"/>
                <w:bCs/>
                <w:color w:val="000000"/>
              </w:rPr>
              <w:t>9</w:t>
            </w:r>
          </w:p>
        </w:tc>
        <w:tc>
          <w:tcPr>
            <w:tcW w:w="2203" w:type="dxa"/>
          </w:tcPr>
          <w:p w:rsidR="002A6E29" w:rsidRPr="004D7B99" w:rsidRDefault="002A6E29" w:rsidP="00CB2215">
            <w:pPr>
              <w:spacing w:before="100" w:beforeAutospacing="1"/>
              <w:outlineLvl w:val="3"/>
              <w:rPr>
                <w:rFonts w:eastAsia="Times New Roman"/>
                <w:bCs/>
                <w:color w:val="000000"/>
              </w:rPr>
            </w:pPr>
          </w:p>
        </w:tc>
        <w:tc>
          <w:tcPr>
            <w:tcW w:w="2203" w:type="dxa"/>
          </w:tcPr>
          <w:p w:rsidR="002A6E29" w:rsidRPr="004D7B99" w:rsidRDefault="002A6E29" w:rsidP="00CB2215">
            <w:pPr>
              <w:spacing w:before="100" w:beforeAutospacing="1"/>
              <w:outlineLvl w:val="3"/>
              <w:rPr>
                <w:rFonts w:eastAsia="Times New Roman"/>
                <w:bCs/>
                <w:color w:val="000000"/>
              </w:rPr>
            </w:pPr>
          </w:p>
        </w:tc>
        <w:tc>
          <w:tcPr>
            <w:tcW w:w="2203" w:type="dxa"/>
          </w:tcPr>
          <w:p w:rsidR="002A6E29" w:rsidRPr="004D7B99" w:rsidRDefault="002A6E29" w:rsidP="00CB2215">
            <w:pPr>
              <w:spacing w:before="100" w:beforeAutospacing="1"/>
              <w:outlineLvl w:val="3"/>
              <w:rPr>
                <w:rFonts w:eastAsia="Times New Roman"/>
                <w:bCs/>
                <w:color w:val="000000"/>
              </w:rPr>
            </w:pPr>
          </w:p>
        </w:tc>
        <w:tc>
          <w:tcPr>
            <w:tcW w:w="2204" w:type="dxa"/>
          </w:tcPr>
          <w:p w:rsidR="002A6E29" w:rsidRPr="004D7B99" w:rsidRDefault="002A6E29" w:rsidP="00CB2215">
            <w:pPr>
              <w:spacing w:before="100" w:beforeAutospacing="1"/>
              <w:outlineLvl w:val="3"/>
              <w:rPr>
                <w:rFonts w:eastAsia="Times New Roman"/>
                <w:bCs/>
                <w:color w:val="000000"/>
              </w:rPr>
            </w:pPr>
          </w:p>
        </w:tc>
      </w:tr>
      <w:tr w:rsidR="002A6E29" w:rsidRPr="004D7B99" w:rsidTr="00CB2215">
        <w:tc>
          <w:tcPr>
            <w:tcW w:w="2203" w:type="dxa"/>
          </w:tcPr>
          <w:p w:rsidR="002A6E29" w:rsidRDefault="002A6E29" w:rsidP="00CB2215">
            <w:pPr>
              <w:spacing w:before="100" w:beforeAutospacing="1"/>
              <w:outlineLvl w:val="3"/>
              <w:rPr>
                <w:rFonts w:eastAsia="Times New Roman"/>
                <w:bCs/>
                <w:color w:val="000000"/>
              </w:rPr>
            </w:pPr>
            <w:r>
              <w:rPr>
                <w:rFonts w:eastAsia="Times New Roman"/>
                <w:bCs/>
                <w:color w:val="000000"/>
              </w:rPr>
              <w:t>10</w:t>
            </w:r>
          </w:p>
        </w:tc>
        <w:tc>
          <w:tcPr>
            <w:tcW w:w="2203" w:type="dxa"/>
          </w:tcPr>
          <w:p w:rsidR="002A6E29" w:rsidRPr="004D7B99" w:rsidRDefault="002A6E29" w:rsidP="00CB2215">
            <w:pPr>
              <w:spacing w:before="100" w:beforeAutospacing="1"/>
              <w:outlineLvl w:val="3"/>
              <w:rPr>
                <w:rFonts w:eastAsia="Times New Roman"/>
                <w:bCs/>
                <w:color w:val="000000"/>
              </w:rPr>
            </w:pPr>
          </w:p>
        </w:tc>
        <w:tc>
          <w:tcPr>
            <w:tcW w:w="2203" w:type="dxa"/>
          </w:tcPr>
          <w:p w:rsidR="002A6E29" w:rsidRPr="004D7B99" w:rsidRDefault="002A6E29" w:rsidP="00CB2215">
            <w:pPr>
              <w:spacing w:before="100" w:beforeAutospacing="1"/>
              <w:outlineLvl w:val="3"/>
              <w:rPr>
                <w:rFonts w:eastAsia="Times New Roman"/>
                <w:bCs/>
                <w:color w:val="000000"/>
              </w:rPr>
            </w:pPr>
          </w:p>
        </w:tc>
        <w:tc>
          <w:tcPr>
            <w:tcW w:w="2203" w:type="dxa"/>
          </w:tcPr>
          <w:p w:rsidR="002A6E29" w:rsidRPr="004D7B99" w:rsidRDefault="002A6E29" w:rsidP="00CB2215">
            <w:pPr>
              <w:spacing w:before="100" w:beforeAutospacing="1"/>
              <w:outlineLvl w:val="3"/>
              <w:rPr>
                <w:rFonts w:eastAsia="Times New Roman"/>
                <w:bCs/>
                <w:color w:val="000000"/>
              </w:rPr>
            </w:pPr>
          </w:p>
        </w:tc>
        <w:tc>
          <w:tcPr>
            <w:tcW w:w="2204" w:type="dxa"/>
          </w:tcPr>
          <w:p w:rsidR="002A6E29" w:rsidRPr="004D7B99" w:rsidRDefault="002A6E29" w:rsidP="00CB2215">
            <w:pPr>
              <w:spacing w:before="100" w:beforeAutospacing="1"/>
              <w:outlineLvl w:val="3"/>
              <w:rPr>
                <w:rFonts w:eastAsia="Times New Roman"/>
                <w:bCs/>
                <w:color w:val="000000"/>
              </w:rPr>
            </w:pPr>
          </w:p>
        </w:tc>
      </w:tr>
    </w:tbl>
    <w:p w:rsidR="003D05C6" w:rsidRPr="00552C30" w:rsidRDefault="003D05C6" w:rsidP="002A6E29">
      <w:pPr>
        <w:pStyle w:val="ListParagraph"/>
        <w:tabs>
          <w:tab w:val="left" w:pos="792"/>
        </w:tabs>
        <w:autoSpaceDE w:val="0"/>
        <w:spacing w:line="276" w:lineRule="auto"/>
        <w:ind w:left="0"/>
        <w:contextualSpacing/>
        <w:rPr>
          <w:rFonts w:asciiTheme="minorHAnsi" w:eastAsia="Times New Roman" w:hAnsiTheme="minorHAnsi" w:cs="Arial"/>
          <w:szCs w:val="20"/>
        </w:rPr>
      </w:pPr>
    </w:p>
    <w:p w:rsidR="003D05C6" w:rsidRPr="003C3376" w:rsidRDefault="003D05C6" w:rsidP="003D05C6">
      <w:pPr>
        <w:pStyle w:val="ListParagraph"/>
        <w:numPr>
          <w:ilvl w:val="0"/>
          <w:numId w:val="22"/>
        </w:numPr>
        <w:tabs>
          <w:tab w:val="left" w:pos="792"/>
        </w:tabs>
        <w:autoSpaceDE w:val="0"/>
        <w:spacing w:line="276" w:lineRule="auto"/>
        <w:contextualSpacing/>
        <w:rPr>
          <w:rFonts w:asciiTheme="minorHAnsi" w:eastAsia="Times New Roman" w:hAnsiTheme="minorHAnsi" w:cs="Arial"/>
          <w:szCs w:val="20"/>
        </w:rPr>
      </w:pPr>
    </w:p>
    <w:tbl>
      <w:tblPr>
        <w:tblStyle w:val="TableGrid"/>
        <w:tblW w:w="0" w:type="auto"/>
        <w:tblLook w:val="04A0" w:firstRow="1" w:lastRow="0" w:firstColumn="1" w:lastColumn="0" w:noHBand="0" w:noVBand="1"/>
      </w:tblPr>
      <w:tblGrid>
        <w:gridCol w:w="2203"/>
        <w:gridCol w:w="2203"/>
        <w:gridCol w:w="2203"/>
        <w:gridCol w:w="2203"/>
        <w:gridCol w:w="2204"/>
      </w:tblGrid>
      <w:tr w:rsidR="00C17A47" w:rsidTr="00695DE2">
        <w:tc>
          <w:tcPr>
            <w:tcW w:w="2203" w:type="dxa"/>
          </w:tcPr>
          <w:p w:rsidR="00C17A47" w:rsidRDefault="00C17A47" w:rsidP="00695DE2">
            <w:pPr>
              <w:spacing w:before="100" w:beforeAutospacing="1"/>
              <w:outlineLvl w:val="3"/>
              <w:rPr>
                <w:rFonts w:eastAsia="Times New Roman"/>
                <w:b/>
                <w:bCs/>
                <w:color w:val="000000"/>
              </w:rPr>
            </w:pPr>
            <w:r>
              <w:rPr>
                <w:rFonts w:eastAsia="Times New Roman"/>
                <w:b/>
                <w:bCs/>
                <w:color w:val="000000"/>
              </w:rPr>
              <w:t>Step</w:t>
            </w:r>
          </w:p>
        </w:tc>
        <w:tc>
          <w:tcPr>
            <w:tcW w:w="2203" w:type="dxa"/>
          </w:tcPr>
          <w:p w:rsidR="00C17A47" w:rsidRDefault="00C17A47" w:rsidP="00695DE2">
            <w:pPr>
              <w:spacing w:before="100" w:beforeAutospacing="1"/>
              <w:outlineLvl w:val="3"/>
              <w:rPr>
                <w:rFonts w:eastAsia="Times New Roman"/>
                <w:b/>
                <w:bCs/>
                <w:color w:val="000000"/>
              </w:rPr>
            </w:pPr>
            <w:proofErr w:type="spellStart"/>
            <w:r>
              <w:rPr>
                <w:rFonts w:eastAsia="Times New Roman"/>
                <w:b/>
                <w:bCs/>
                <w:color w:val="000000"/>
              </w:rPr>
              <w:t>minLocation</w:t>
            </w:r>
            <w:proofErr w:type="spellEnd"/>
          </w:p>
        </w:tc>
        <w:tc>
          <w:tcPr>
            <w:tcW w:w="2203" w:type="dxa"/>
          </w:tcPr>
          <w:p w:rsidR="00C17A47" w:rsidRDefault="00C17A47" w:rsidP="00695DE2">
            <w:pPr>
              <w:spacing w:before="100" w:beforeAutospacing="1"/>
              <w:outlineLvl w:val="3"/>
              <w:rPr>
                <w:rFonts w:eastAsia="Times New Roman"/>
                <w:b/>
                <w:bCs/>
                <w:color w:val="000000"/>
              </w:rPr>
            </w:pPr>
            <w:proofErr w:type="spellStart"/>
            <w:r>
              <w:rPr>
                <w:rFonts w:eastAsia="Times New Roman"/>
                <w:b/>
                <w:bCs/>
                <w:color w:val="000000"/>
              </w:rPr>
              <w:t>maxLocation</w:t>
            </w:r>
            <w:proofErr w:type="spellEnd"/>
          </w:p>
        </w:tc>
        <w:tc>
          <w:tcPr>
            <w:tcW w:w="2203" w:type="dxa"/>
          </w:tcPr>
          <w:p w:rsidR="00C17A47" w:rsidRDefault="00C17A47" w:rsidP="00695DE2">
            <w:pPr>
              <w:spacing w:before="100" w:beforeAutospacing="1"/>
              <w:outlineLvl w:val="3"/>
              <w:rPr>
                <w:rFonts w:eastAsia="Times New Roman"/>
                <w:b/>
                <w:bCs/>
                <w:color w:val="000000"/>
              </w:rPr>
            </w:pPr>
            <w:proofErr w:type="spellStart"/>
            <w:r>
              <w:rPr>
                <w:rFonts w:eastAsia="Times New Roman"/>
                <w:b/>
                <w:bCs/>
                <w:color w:val="000000"/>
              </w:rPr>
              <w:t>middleLocation</w:t>
            </w:r>
            <w:proofErr w:type="spellEnd"/>
          </w:p>
        </w:tc>
        <w:tc>
          <w:tcPr>
            <w:tcW w:w="2204" w:type="dxa"/>
          </w:tcPr>
          <w:p w:rsidR="00C17A47" w:rsidRDefault="00C17A47" w:rsidP="00695DE2">
            <w:pPr>
              <w:spacing w:before="100" w:beforeAutospacing="1"/>
              <w:outlineLvl w:val="3"/>
              <w:rPr>
                <w:rFonts w:eastAsia="Times New Roman"/>
                <w:b/>
                <w:bCs/>
                <w:color w:val="000000"/>
              </w:rPr>
            </w:pPr>
            <w:proofErr w:type="spellStart"/>
            <w:r>
              <w:rPr>
                <w:rFonts w:eastAsia="Times New Roman"/>
                <w:b/>
                <w:bCs/>
                <w:color w:val="000000"/>
              </w:rPr>
              <w:t>middleValue</w:t>
            </w:r>
            <w:proofErr w:type="spellEnd"/>
          </w:p>
        </w:tc>
      </w:tr>
      <w:tr w:rsidR="00C17A47" w:rsidRPr="004D7B99" w:rsidTr="00695DE2">
        <w:tc>
          <w:tcPr>
            <w:tcW w:w="2203" w:type="dxa"/>
          </w:tcPr>
          <w:p w:rsidR="00C17A47" w:rsidRPr="004D7B99" w:rsidRDefault="00C17A47" w:rsidP="00695DE2">
            <w:pPr>
              <w:spacing w:before="100" w:beforeAutospacing="1"/>
              <w:outlineLvl w:val="3"/>
              <w:rPr>
                <w:rFonts w:eastAsia="Times New Roman"/>
                <w:bCs/>
                <w:color w:val="000000"/>
              </w:rPr>
            </w:pPr>
            <w:r w:rsidRPr="004D7B99">
              <w:rPr>
                <w:rFonts w:eastAsia="Times New Roman"/>
                <w:bCs/>
                <w:color w:val="000000"/>
              </w:rPr>
              <w:t>1</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1</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10</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5</w:t>
            </w:r>
          </w:p>
        </w:tc>
        <w:tc>
          <w:tcPr>
            <w:tcW w:w="2204"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34</w:t>
            </w:r>
          </w:p>
        </w:tc>
      </w:tr>
      <w:tr w:rsidR="00C17A47" w:rsidRPr="004D7B99" w:rsidTr="00695DE2">
        <w:tc>
          <w:tcPr>
            <w:tcW w:w="2203" w:type="dxa"/>
          </w:tcPr>
          <w:p w:rsidR="00C17A47" w:rsidRPr="004D7B99" w:rsidRDefault="00C17A47" w:rsidP="00695DE2">
            <w:pPr>
              <w:spacing w:before="100" w:beforeAutospacing="1"/>
              <w:outlineLvl w:val="3"/>
              <w:rPr>
                <w:rFonts w:eastAsia="Times New Roman"/>
                <w:bCs/>
                <w:color w:val="000000"/>
              </w:rPr>
            </w:pPr>
            <w:r w:rsidRPr="004D7B99">
              <w:rPr>
                <w:rFonts w:eastAsia="Times New Roman"/>
                <w:bCs/>
                <w:color w:val="000000"/>
              </w:rPr>
              <w:t>2</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6</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10</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8</w:t>
            </w:r>
          </w:p>
        </w:tc>
        <w:tc>
          <w:tcPr>
            <w:tcW w:w="2204"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48</w:t>
            </w:r>
          </w:p>
        </w:tc>
      </w:tr>
      <w:tr w:rsidR="00C17A47" w:rsidRPr="004D7B99" w:rsidTr="00695DE2">
        <w:tc>
          <w:tcPr>
            <w:tcW w:w="2203" w:type="dxa"/>
          </w:tcPr>
          <w:p w:rsidR="00C17A47" w:rsidRPr="004D7B99" w:rsidRDefault="00C17A47" w:rsidP="00695DE2">
            <w:pPr>
              <w:spacing w:before="100" w:beforeAutospacing="1"/>
              <w:outlineLvl w:val="3"/>
              <w:rPr>
                <w:rFonts w:eastAsia="Times New Roman"/>
                <w:bCs/>
                <w:color w:val="000000"/>
              </w:rPr>
            </w:pPr>
            <w:r>
              <w:rPr>
                <w:rFonts w:eastAsia="Times New Roman"/>
                <w:bCs/>
                <w:color w:val="000000"/>
              </w:rPr>
              <w:t>3</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6</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7</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6</w:t>
            </w:r>
          </w:p>
        </w:tc>
        <w:tc>
          <w:tcPr>
            <w:tcW w:w="2204"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35</w:t>
            </w:r>
          </w:p>
        </w:tc>
      </w:tr>
      <w:tr w:rsidR="00C17A47" w:rsidRPr="004D7B99" w:rsidTr="00695DE2">
        <w:tc>
          <w:tcPr>
            <w:tcW w:w="2203" w:type="dxa"/>
          </w:tcPr>
          <w:p w:rsidR="00C17A47" w:rsidRDefault="00C17A47" w:rsidP="00695DE2">
            <w:pPr>
              <w:spacing w:before="100" w:beforeAutospacing="1"/>
              <w:outlineLvl w:val="3"/>
              <w:rPr>
                <w:rFonts w:eastAsia="Times New Roman"/>
                <w:bCs/>
                <w:color w:val="000000"/>
              </w:rPr>
            </w:pPr>
            <w:r>
              <w:rPr>
                <w:rFonts w:eastAsia="Times New Roman"/>
                <w:bCs/>
                <w:color w:val="000000"/>
              </w:rPr>
              <w:t>4</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7</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7</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7</w:t>
            </w:r>
          </w:p>
        </w:tc>
        <w:tc>
          <w:tcPr>
            <w:tcW w:w="2204"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42</w:t>
            </w:r>
          </w:p>
        </w:tc>
      </w:tr>
      <w:tr w:rsidR="00C17A47" w:rsidRPr="004D7B99" w:rsidTr="00695DE2">
        <w:tc>
          <w:tcPr>
            <w:tcW w:w="2203" w:type="dxa"/>
          </w:tcPr>
          <w:p w:rsidR="00C17A47" w:rsidRDefault="00C17A47" w:rsidP="00695DE2">
            <w:pPr>
              <w:spacing w:before="100" w:beforeAutospacing="1"/>
              <w:outlineLvl w:val="3"/>
              <w:rPr>
                <w:rFonts w:eastAsia="Times New Roman"/>
                <w:bCs/>
                <w:color w:val="000000"/>
              </w:rPr>
            </w:pPr>
            <w:r>
              <w:rPr>
                <w:rFonts w:eastAsia="Times New Roman"/>
                <w:bCs/>
                <w:color w:val="000000"/>
              </w:rPr>
              <w:t>5</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8</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7</w:t>
            </w:r>
          </w:p>
        </w:tc>
        <w:tc>
          <w:tcPr>
            <w:tcW w:w="2203" w:type="dxa"/>
          </w:tcPr>
          <w:p w:rsidR="00C17A47" w:rsidRPr="004D7B99" w:rsidRDefault="00BF4DD8" w:rsidP="00695DE2">
            <w:pPr>
              <w:spacing w:before="100" w:beforeAutospacing="1"/>
              <w:outlineLvl w:val="3"/>
              <w:rPr>
                <w:rFonts w:eastAsia="Times New Roman"/>
                <w:bCs/>
                <w:color w:val="000000"/>
              </w:rPr>
            </w:pPr>
            <w:r>
              <w:rPr>
                <w:rFonts w:eastAsia="Times New Roman"/>
                <w:bCs/>
                <w:color w:val="000000"/>
              </w:rPr>
              <w:t>Not Found</w:t>
            </w:r>
          </w:p>
        </w:tc>
        <w:tc>
          <w:tcPr>
            <w:tcW w:w="2204" w:type="dxa"/>
          </w:tcPr>
          <w:p w:rsidR="00C17A47" w:rsidRPr="004D7B99" w:rsidRDefault="00C17A47" w:rsidP="00695DE2">
            <w:pPr>
              <w:spacing w:before="100" w:beforeAutospacing="1"/>
              <w:outlineLvl w:val="3"/>
              <w:rPr>
                <w:rFonts w:eastAsia="Times New Roman"/>
                <w:bCs/>
                <w:color w:val="000000"/>
              </w:rPr>
            </w:pPr>
          </w:p>
        </w:tc>
      </w:tr>
      <w:tr w:rsidR="00C17A47" w:rsidRPr="004D7B99" w:rsidTr="00695DE2">
        <w:tc>
          <w:tcPr>
            <w:tcW w:w="2203" w:type="dxa"/>
          </w:tcPr>
          <w:p w:rsidR="00C17A47" w:rsidRDefault="00C17A47" w:rsidP="00695DE2">
            <w:pPr>
              <w:spacing w:before="100" w:beforeAutospacing="1"/>
              <w:outlineLvl w:val="3"/>
              <w:rPr>
                <w:rFonts w:eastAsia="Times New Roman"/>
                <w:bCs/>
                <w:color w:val="000000"/>
              </w:rPr>
            </w:pPr>
            <w:r>
              <w:rPr>
                <w:rFonts w:eastAsia="Times New Roman"/>
                <w:bCs/>
                <w:color w:val="000000"/>
              </w:rPr>
              <w:t>6</w:t>
            </w:r>
          </w:p>
        </w:tc>
        <w:tc>
          <w:tcPr>
            <w:tcW w:w="2203" w:type="dxa"/>
          </w:tcPr>
          <w:p w:rsidR="00C17A47" w:rsidRPr="004D7B99" w:rsidRDefault="00C17A47" w:rsidP="00695DE2">
            <w:pPr>
              <w:spacing w:before="100" w:beforeAutospacing="1"/>
              <w:outlineLvl w:val="3"/>
              <w:rPr>
                <w:rFonts w:eastAsia="Times New Roman"/>
                <w:bCs/>
                <w:color w:val="000000"/>
              </w:rPr>
            </w:pPr>
          </w:p>
        </w:tc>
        <w:tc>
          <w:tcPr>
            <w:tcW w:w="2203" w:type="dxa"/>
          </w:tcPr>
          <w:p w:rsidR="00C17A47" w:rsidRPr="004D7B99" w:rsidRDefault="00C17A47" w:rsidP="00695DE2">
            <w:pPr>
              <w:spacing w:before="100" w:beforeAutospacing="1"/>
              <w:outlineLvl w:val="3"/>
              <w:rPr>
                <w:rFonts w:eastAsia="Times New Roman"/>
                <w:bCs/>
                <w:color w:val="000000"/>
              </w:rPr>
            </w:pPr>
          </w:p>
        </w:tc>
        <w:tc>
          <w:tcPr>
            <w:tcW w:w="2203" w:type="dxa"/>
          </w:tcPr>
          <w:p w:rsidR="00C17A47" w:rsidRPr="004D7B99" w:rsidRDefault="00C17A47" w:rsidP="00695DE2">
            <w:pPr>
              <w:spacing w:before="100" w:beforeAutospacing="1"/>
              <w:outlineLvl w:val="3"/>
              <w:rPr>
                <w:rFonts w:eastAsia="Times New Roman"/>
                <w:bCs/>
                <w:color w:val="000000"/>
              </w:rPr>
            </w:pPr>
          </w:p>
        </w:tc>
        <w:tc>
          <w:tcPr>
            <w:tcW w:w="2204" w:type="dxa"/>
          </w:tcPr>
          <w:p w:rsidR="00C17A47" w:rsidRPr="004D7B99" w:rsidRDefault="00C17A47" w:rsidP="00695DE2">
            <w:pPr>
              <w:spacing w:before="100" w:beforeAutospacing="1"/>
              <w:outlineLvl w:val="3"/>
              <w:rPr>
                <w:rFonts w:eastAsia="Times New Roman"/>
                <w:bCs/>
                <w:color w:val="000000"/>
              </w:rPr>
            </w:pPr>
          </w:p>
        </w:tc>
      </w:tr>
      <w:tr w:rsidR="00C17A47" w:rsidRPr="004D7B99" w:rsidTr="00695DE2">
        <w:tc>
          <w:tcPr>
            <w:tcW w:w="2203" w:type="dxa"/>
          </w:tcPr>
          <w:p w:rsidR="00C17A47" w:rsidRDefault="00C17A47" w:rsidP="00695DE2">
            <w:pPr>
              <w:spacing w:before="100" w:beforeAutospacing="1"/>
              <w:outlineLvl w:val="3"/>
              <w:rPr>
                <w:rFonts w:eastAsia="Times New Roman"/>
                <w:bCs/>
                <w:color w:val="000000"/>
              </w:rPr>
            </w:pPr>
            <w:r>
              <w:rPr>
                <w:rFonts w:eastAsia="Times New Roman"/>
                <w:bCs/>
                <w:color w:val="000000"/>
              </w:rPr>
              <w:t>7</w:t>
            </w:r>
          </w:p>
        </w:tc>
        <w:tc>
          <w:tcPr>
            <w:tcW w:w="2203" w:type="dxa"/>
          </w:tcPr>
          <w:p w:rsidR="00C17A47" w:rsidRPr="004D7B99" w:rsidRDefault="00C17A47" w:rsidP="00695DE2">
            <w:pPr>
              <w:spacing w:before="100" w:beforeAutospacing="1"/>
              <w:outlineLvl w:val="3"/>
              <w:rPr>
                <w:rFonts w:eastAsia="Times New Roman"/>
                <w:bCs/>
                <w:color w:val="000000"/>
              </w:rPr>
            </w:pPr>
          </w:p>
        </w:tc>
        <w:tc>
          <w:tcPr>
            <w:tcW w:w="2203" w:type="dxa"/>
          </w:tcPr>
          <w:p w:rsidR="00C17A47" w:rsidRPr="004D7B99" w:rsidRDefault="00C17A47" w:rsidP="00695DE2">
            <w:pPr>
              <w:spacing w:before="100" w:beforeAutospacing="1"/>
              <w:outlineLvl w:val="3"/>
              <w:rPr>
                <w:rFonts w:eastAsia="Times New Roman"/>
                <w:bCs/>
                <w:color w:val="000000"/>
              </w:rPr>
            </w:pPr>
          </w:p>
        </w:tc>
        <w:tc>
          <w:tcPr>
            <w:tcW w:w="2203" w:type="dxa"/>
          </w:tcPr>
          <w:p w:rsidR="00C17A47" w:rsidRPr="004D7B99" w:rsidRDefault="00C17A47" w:rsidP="00695DE2">
            <w:pPr>
              <w:spacing w:before="100" w:beforeAutospacing="1"/>
              <w:outlineLvl w:val="3"/>
              <w:rPr>
                <w:rFonts w:eastAsia="Times New Roman"/>
                <w:bCs/>
                <w:color w:val="000000"/>
              </w:rPr>
            </w:pPr>
          </w:p>
        </w:tc>
        <w:tc>
          <w:tcPr>
            <w:tcW w:w="2204" w:type="dxa"/>
          </w:tcPr>
          <w:p w:rsidR="00C17A47" w:rsidRPr="004D7B99" w:rsidRDefault="00C17A47" w:rsidP="00695DE2">
            <w:pPr>
              <w:spacing w:before="100" w:beforeAutospacing="1"/>
              <w:outlineLvl w:val="3"/>
              <w:rPr>
                <w:rFonts w:eastAsia="Times New Roman"/>
                <w:bCs/>
                <w:color w:val="000000"/>
              </w:rPr>
            </w:pPr>
          </w:p>
        </w:tc>
      </w:tr>
      <w:tr w:rsidR="00C17A47" w:rsidRPr="004D7B99" w:rsidTr="00695DE2">
        <w:tc>
          <w:tcPr>
            <w:tcW w:w="2203" w:type="dxa"/>
          </w:tcPr>
          <w:p w:rsidR="00C17A47" w:rsidRDefault="00C17A47" w:rsidP="00695DE2">
            <w:pPr>
              <w:spacing w:before="100" w:beforeAutospacing="1"/>
              <w:outlineLvl w:val="3"/>
              <w:rPr>
                <w:rFonts w:eastAsia="Times New Roman"/>
                <w:bCs/>
                <w:color w:val="000000"/>
              </w:rPr>
            </w:pPr>
            <w:r>
              <w:rPr>
                <w:rFonts w:eastAsia="Times New Roman"/>
                <w:bCs/>
                <w:color w:val="000000"/>
              </w:rPr>
              <w:t>8</w:t>
            </w:r>
          </w:p>
        </w:tc>
        <w:tc>
          <w:tcPr>
            <w:tcW w:w="2203" w:type="dxa"/>
          </w:tcPr>
          <w:p w:rsidR="00C17A47" w:rsidRPr="004D7B99" w:rsidRDefault="00C17A47" w:rsidP="00695DE2">
            <w:pPr>
              <w:spacing w:before="100" w:beforeAutospacing="1"/>
              <w:outlineLvl w:val="3"/>
              <w:rPr>
                <w:rFonts w:eastAsia="Times New Roman"/>
                <w:bCs/>
                <w:color w:val="000000"/>
              </w:rPr>
            </w:pPr>
          </w:p>
        </w:tc>
        <w:tc>
          <w:tcPr>
            <w:tcW w:w="2203" w:type="dxa"/>
          </w:tcPr>
          <w:p w:rsidR="00C17A47" w:rsidRPr="004D7B99" w:rsidRDefault="00C17A47" w:rsidP="00695DE2">
            <w:pPr>
              <w:spacing w:before="100" w:beforeAutospacing="1"/>
              <w:outlineLvl w:val="3"/>
              <w:rPr>
                <w:rFonts w:eastAsia="Times New Roman"/>
                <w:bCs/>
                <w:color w:val="000000"/>
              </w:rPr>
            </w:pPr>
          </w:p>
        </w:tc>
        <w:tc>
          <w:tcPr>
            <w:tcW w:w="2203" w:type="dxa"/>
          </w:tcPr>
          <w:p w:rsidR="00C17A47" w:rsidRPr="004D7B99" w:rsidRDefault="00C17A47" w:rsidP="00695DE2">
            <w:pPr>
              <w:spacing w:before="100" w:beforeAutospacing="1"/>
              <w:outlineLvl w:val="3"/>
              <w:rPr>
                <w:rFonts w:eastAsia="Times New Roman"/>
                <w:bCs/>
                <w:color w:val="000000"/>
              </w:rPr>
            </w:pPr>
          </w:p>
        </w:tc>
        <w:tc>
          <w:tcPr>
            <w:tcW w:w="2204" w:type="dxa"/>
          </w:tcPr>
          <w:p w:rsidR="00C17A47" w:rsidRPr="004D7B99" w:rsidRDefault="00C17A47" w:rsidP="00695DE2">
            <w:pPr>
              <w:spacing w:before="100" w:beforeAutospacing="1"/>
              <w:outlineLvl w:val="3"/>
              <w:rPr>
                <w:rFonts w:eastAsia="Times New Roman"/>
                <w:bCs/>
                <w:color w:val="000000"/>
              </w:rPr>
            </w:pPr>
          </w:p>
        </w:tc>
      </w:tr>
      <w:tr w:rsidR="00C17A47" w:rsidRPr="004D7B99" w:rsidTr="00695DE2">
        <w:tc>
          <w:tcPr>
            <w:tcW w:w="2203" w:type="dxa"/>
          </w:tcPr>
          <w:p w:rsidR="00C17A47" w:rsidRDefault="00C17A47" w:rsidP="00695DE2">
            <w:pPr>
              <w:spacing w:before="100" w:beforeAutospacing="1"/>
              <w:outlineLvl w:val="3"/>
              <w:rPr>
                <w:rFonts w:eastAsia="Times New Roman"/>
                <w:bCs/>
                <w:color w:val="000000"/>
              </w:rPr>
            </w:pPr>
            <w:r>
              <w:rPr>
                <w:rFonts w:eastAsia="Times New Roman"/>
                <w:bCs/>
                <w:color w:val="000000"/>
              </w:rPr>
              <w:t>9</w:t>
            </w:r>
          </w:p>
        </w:tc>
        <w:tc>
          <w:tcPr>
            <w:tcW w:w="2203" w:type="dxa"/>
          </w:tcPr>
          <w:p w:rsidR="00C17A47" w:rsidRPr="004D7B99" w:rsidRDefault="00C17A47" w:rsidP="00695DE2">
            <w:pPr>
              <w:spacing w:before="100" w:beforeAutospacing="1"/>
              <w:outlineLvl w:val="3"/>
              <w:rPr>
                <w:rFonts w:eastAsia="Times New Roman"/>
                <w:bCs/>
                <w:color w:val="000000"/>
              </w:rPr>
            </w:pPr>
          </w:p>
        </w:tc>
        <w:tc>
          <w:tcPr>
            <w:tcW w:w="2203" w:type="dxa"/>
          </w:tcPr>
          <w:p w:rsidR="00C17A47" w:rsidRPr="004D7B99" w:rsidRDefault="00C17A47" w:rsidP="00695DE2">
            <w:pPr>
              <w:spacing w:before="100" w:beforeAutospacing="1"/>
              <w:outlineLvl w:val="3"/>
              <w:rPr>
                <w:rFonts w:eastAsia="Times New Roman"/>
                <w:bCs/>
                <w:color w:val="000000"/>
              </w:rPr>
            </w:pPr>
          </w:p>
        </w:tc>
        <w:tc>
          <w:tcPr>
            <w:tcW w:w="2203" w:type="dxa"/>
          </w:tcPr>
          <w:p w:rsidR="00C17A47" w:rsidRPr="004D7B99" w:rsidRDefault="00C17A47" w:rsidP="00695DE2">
            <w:pPr>
              <w:spacing w:before="100" w:beforeAutospacing="1"/>
              <w:outlineLvl w:val="3"/>
              <w:rPr>
                <w:rFonts w:eastAsia="Times New Roman"/>
                <w:bCs/>
                <w:color w:val="000000"/>
              </w:rPr>
            </w:pPr>
          </w:p>
        </w:tc>
        <w:tc>
          <w:tcPr>
            <w:tcW w:w="2204" w:type="dxa"/>
          </w:tcPr>
          <w:p w:rsidR="00C17A47" w:rsidRPr="004D7B99" w:rsidRDefault="00C17A47" w:rsidP="00695DE2">
            <w:pPr>
              <w:spacing w:before="100" w:beforeAutospacing="1"/>
              <w:outlineLvl w:val="3"/>
              <w:rPr>
                <w:rFonts w:eastAsia="Times New Roman"/>
                <w:bCs/>
                <w:color w:val="000000"/>
              </w:rPr>
            </w:pPr>
          </w:p>
        </w:tc>
      </w:tr>
      <w:tr w:rsidR="00C17A47" w:rsidRPr="004D7B99" w:rsidTr="00695DE2">
        <w:tc>
          <w:tcPr>
            <w:tcW w:w="2203" w:type="dxa"/>
          </w:tcPr>
          <w:p w:rsidR="00C17A47" w:rsidRDefault="00C17A47" w:rsidP="00695DE2">
            <w:pPr>
              <w:spacing w:before="100" w:beforeAutospacing="1"/>
              <w:outlineLvl w:val="3"/>
              <w:rPr>
                <w:rFonts w:eastAsia="Times New Roman"/>
                <w:bCs/>
                <w:color w:val="000000"/>
              </w:rPr>
            </w:pPr>
            <w:r>
              <w:rPr>
                <w:rFonts w:eastAsia="Times New Roman"/>
                <w:bCs/>
                <w:color w:val="000000"/>
              </w:rPr>
              <w:t>10</w:t>
            </w:r>
          </w:p>
        </w:tc>
        <w:tc>
          <w:tcPr>
            <w:tcW w:w="2203" w:type="dxa"/>
          </w:tcPr>
          <w:p w:rsidR="00C17A47" w:rsidRPr="004D7B99" w:rsidRDefault="00C17A47" w:rsidP="00695DE2">
            <w:pPr>
              <w:spacing w:before="100" w:beforeAutospacing="1"/>
              <w:outlineLvl w:val="3"/>
              <w:rPr>
                <w:rFonts w:eastAsia="Times New Roman"/>
                <w:bCs/>
                <w:color w:val="000000"/>
              </w:rPr>
            </w:pPr>
          </w:p>
        </w:tc>
        <w:tc>
          <w:tcPr>
            <w:tcW w:w="2203" w:type="dxa"/>
          </w:tcPr>
          <w:p w:rsidR="00C17A47" w:rsidRPr="004D7B99" w:rsidRDefault="00C17A47" w:rsidP="00695DE2">
            <w:pPr>
              <w:spacing w:before="100" w:beforeAutospacing="1"/>
              <w:outlineLvl w:val="3"/>
              <w:rPr>
                <w:rFonts w:eastAsia="Times New Roman"/>
                <w:bCs/>
                <w:color w:val="000000"/>
              </w:rPr>
            </w:pPr>
          </w:p>
        </w:tc>
        <w:tc>
          <w:tcPr>
            <w:tcW w:w="2203" w:type="dxa"/>
          </w:tcPr>
          <w:p w:rsidR="00C17A47" w:rsidRPr="004D7B99" w:rsidRDefault="00C17A47" w:rsidP="00695DE2">
            <w:pPr>
              <w:spacing w:before="100" w:beforeAutospacing="1"/>
              <w:outlineLvl w:val="3"/>
              <w:rPr>
                <w:rFonts w:eastAsia="Times New Roman"/>
                <w:bCs/>
                <w:color w:val="000000"/>
              </w:rPr>
            </w:pPr>
          </w:p>
        </w:tc>
        <w:tc>
          <w:tcPr>
            <w:tcW w:w="2204" w:type="dxa"/>
          </w:tcPr>
          <w:p w:rsidR="00C17A47" w:rsidRPr="004D7B99" w:rsidRDefault="00C17A47" w:rsidP="00695DE2">
            <w:pPr>
              <w:spacing w:before="100" w:beforeAutospacing="1"/>
              <w:outlineLvl w:val="3"/>
              <w:rPr>
                <w:rFonts w:eastAsia="Times New Roman"/>
                <w:bCs/>
                <w:color w:val="000000"/>
              </w:rPr>
            </w:pPr>
          </w:p>
        </w:tc>
      </w:tr>
    </w:tbl>
    <w:p w:rsidR="003D05C6" w:rsidRDefault="003D05C6" w:rsidP="003D05C6">
      <w:pPr>
        <w:rPr>
          <w:rFonts w:asciiTheme="minorHAnsi" w:eastAsia="Times New Roman" w:hAnsiTheme="minorHAnsi" w:cs="Arial"/>
          <w:szCs w:val="20"/>
        </w:rPr>
      </w:pPr>
    </w:p>
    <w:p w:rsidR="00C17A47" w:rsidRDefault="00C17A47" w:rsidP="003D05C6">
      <w:pPr>
        <w:rPr>
          <w:rFonts w:asciiTheme="minorHAnsi" w:eastAsia="Times New Roman" w:hAnsiTheme="minorHAnsi" w:cs="Arial"/>
          <w:szCs w:val="20"/>
        </w:rPr>
      </w:pPr>
    </w:p>
    <w:p w:rsidR="00C17A47" w:rsidRPr="003C3376" w:rsidRDefault="00C17A47" w:rsidP="003D05C6">
      <w:pPr>
        <w:rPr>
          <w:rFonts w:asciiTheme="minorHAnsi" w:eastAsia="Times New Roman" w:hAnsiTheme="minorHAnsi" w:cs="Arial"/>
          <w:szCs w:val="20"/>
        </w:rPr>
      </w:pPr>
    </w:p>
    <w:p w:rsidR="003D05C6" w:rsidRPr="002A6E29" w:rsidRDefault="003D05C6" w:rsidP="002A6E29">
      <w:pPr>
        <w:suppressAutoHyphens w:val="0"/>
        <w:spacing w:after="200" w:line="276" w:lineRule="auto"/>
        <w:rPr>
          <w:rFonts w:asciiTheme="minorHAnsi" w:hAnsiTheme="minorHAnsi"/>
          <w:b/>
        </w:rPr>
      </w:pPr>
      <w:r w:rsidRPr="003C3376">
        <w:rPr>
          <w:rFonts w:asciiTheme="minorHAnsi" w:eastAsia="Times New Roman" w:hAnsiTheme="minorHAnsi" w:cs="Arial"/>
          <w:b/>
          <w:bCs/>
          <w:i/>
          <w:iCs/>
          <w:szCs w:val="20"/>
        </w:rPr>
        <w:t>Q</w:t>
      </w:r>
      <w:r>
        <w:rPr>
          <w:rFonts w:asciiTheme="minorHAnsi" w:eastAsia="Times New Roman" w:hAnsiTheme="minorHAnsi" w:cs="Arial"/>
          <w:b/>
          <w:bCs/>
          <w:i/>
          <w:iCs/>
          <w:szCs w:val="20"/>
        </w:rPr>
        <w:t>3</w:t>
      </w:r>
      <w:r w:rsidRPr="003C3376">
        <w:rPr>
          <w:rFonts w:asciiTheme="minorHAnsi" w:eastAsia="Times New Roman" w:hAnsiTheme="minorHAnsi" w:cs="Arial"/>
          <w:b/>
          <w:bCs/>
          <w:i/>
          <w:iCs/>
          <w:szCs w:val="20"/>
        </w:rPr>
        <w:t>:</w:t>
      </w:r>
      <w:r w:rsidRPr="003C3376">
        <w:rPr>
          <w:rFonts w:asciiTheme="minorHAnsi" w:eastAsia="Times New Roman" w:hAnsiTheme="minorHAnsi" w:cs="Arial"/>
          <w:szCs w:val="20"/>
        </w:rPr>
        <w:t xml:space="preserve"> </w:t>
      </w:r>
      <w:r>
        <w:rPr>
          <w:rFonts w:asciiTheme="minorHAnsi" w:eastAsia="Times New Roman" w:hAnsiTheme="minorHAnsi" w:cs="Arial"/>
          <w:b/>
          <w:szCs w:val="20"/>
        </w:rPr>
        <w:t>Sorts</w:t>
      </w:r>
    </w:p>
    <w:p w:rsidR="003D05C6" w:rsidRPr="003D05C6" w:rsidRDefault="003D05C6" w:rsidP="003D05C6">
      <w:pPr>
        <w:rPr>
          <w:rFonts w:asciiTheme="minorHAnsi" w:hAnsiTheme="minorHAnsi"/>
          <w:b/>
        </w:rPr>
      </w:pPr>
      <w:r w:rsidRPr="003C3376">
        <w:rPr>
          <w:rFonts w:asciiTheme="minorHAnsi" w:hAnsiTheme="minorHAnsi"/>
          <w:b/>
        </w:rPr>
        <w:t xml:space="preserve">Insertion sort: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720"/>
        <w:gridCol w:w="720"/>
        <w:gridCol w:w="720"/>
        <w:gridCol w:w="720"/>
        <w:gridCol w:w="720"/>
        <w:gridCol w:w="720"/>
        <w:gridCol w:w="720"/>
        <w:gridCol w:w="720"/>
      </w:tblGrid>
      <w:tr w:rsidR="003D05C6" w:rsidRPr="003C3376" w:rsidTr="00843666">
        <w:tc>
          <w:tcPr>
            <w:tcW w:w="777" w:type="dxa"/>
          </w:tcPr>
          <w:p w:rsidR="003D05C6" w:rsidRPr="003C3376" w:rsidRDefault="003D05C6" w:rsidP="00843666">
            <w:pPr>
              <w:rPr>
                <w:rFonts w:asciiTheme="minorHAnsi" w:hAnsiTheme="minorHAnsi"/>
                <w:b/>
              </w:rPr>
            </w:pPr>
            <w:r w:rsidRPr="003C3376">
              <w:rPr>
                <w:rFonts w:asciiTheme="minorHAnsi" w:hAnsiTheme="minorHAnsi"/>
                <w:b/>
              </w:rPr>
              <w:t>STEP</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2</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5</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9</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8</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4</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3</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6</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7</w:t>
            </w:r>
          </w:p>
        </w:tc>
      </w:tr>
      <w:tr w:rsidR="003D05C6" w:rsidRPr="003C3376" w:rsidTr="00843666">
        <w:tc>
          <w:tcPr>
            <w:tcW w:w="777" w:type="dxa"/>
          </w:tcPr>
          <w:p w:rsidR="003D05C6" w:rsidRPr="003C3376" w:rsidRDefault="003D05C6" w:rsidP="00843666">
            <w:pPr>
              <w:rPr>
                <w:rFonts w:asciiTheme="minorHAnsi" w:hAnsiTheme="minorHAnsi"/>
                <w:b/>
              </w:rPr>
            </w:pPr>
            <w:r w:rsidRPr="003C3376">
              <w:rPr>
                <w:rFonts w:asciiTheme="minorHAnsi" w:hAnsiTheme="minorHAnsi"/>
                <w:b/>
              </w:rPr>
              <w:t>1</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r w:rsidR="003D05C6" w:rsidRPr="003C3376" w:rsidTr="00843666">
        <w:tc>
          <w:tcPr>
            <w:tcW w:w="777" w:type="dxa"/>
          </w:tcPr>
          <w:p w:rsidR="003D05C6" w:rsidRPr="003C3376" w:rsidRDefault="003D05C6" w:rsidP="00843666">
            <w:pPr>
              <w:rPr>
                <w:rFonts w:asciiTheme="minorHAnsi" w:hAnsiTheme="minorHAnsi"/>
                <w:b/>
              </w:rPr>
            </w:pPr>
            <w:r w:rsidRPr="003C3376">
              <w:rPr>
                <w:rFonts w:asciiTheme="minorHAnsi" w:hAnsiTheme="minorHAnsi"/>
                <w:b/>
              </w:rPr>
              <w:t>2</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r w:rsidR="003D05C6" w:rsidRPr="003C3376" w:rsidTr="00843666">
        <w:tc>
          <w:tcPr>
            <w:tcW w:w="777" w:type="dxa"/>
          </w:tcPr>
          <w:p w:rsidR="003D05C6" w:rsidRPr="003C3376" w:rsidRDefault="003D05C6" w:rsidP="00843666">
            <w:pPr>
              <w:rPr>
                <w:rFonts w:asciiTheme="minorHAnsi" w:hAnsiTheme="minorHAnsi"/>
                <w:b/>
              </w:rPr>
            </w:pPr>
            <w:r w:rsidRPr="003C3376">
              <w:rPr>
                <w:rFonts w:asciiTheme="minorHAnsi" w:hAnsiTheme="minorHAnsi"/>
                <w:b/>
              </w:rPr>
              <w:t>3</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r w:rsidR="003D05C6" w:rsidRPr="003C3376" w:rsidTr="00843666">
        <w:tc>
          <w:tcPr>
            <w:tcW w:w="777" w:type="dxa"/>
          </w:tcPr>
          <w:p w:rsidR="003D05C6" w:rsidRPr="003C3376" w:rsidRDefault="003D05C6" w:rsidP="00843666">
            <w:pPr>
              <w:rPr>
                <w:rFonts w:asciiTheme="minorHAnsi" w:hAnsiTheme="minorHAnsi"/>
                <w:b/>
              </w:rPr>
            </w:pPr>
            <w:r w:rsidRPr="003C3376">
              <w:rPr>
                <w:rFonts w:asciiTheme="minorHAnsi" w:hAnsiTheme="minorHAnsi"/>
                <w:b/>
              </w:rPr>
              <w:t>4</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r w:rsidR="003D05C6" w:rsidRPr="003C3376" w:rsidTr="00843666">
        <w:tc>
          <w:tcPr>
            <w:tcW w:w="777" w:type="dxa"/>
          </w:tcPr>
          <w:p w:rsidR="003D05C6" w:rsidRPr="003C3376" w:rsidRDefault="003D05C6" w:rsidP="00843666">
            <w:pPr>
              <w:rPr>
                <w:rFonts w:asciiTheme="minorHAnsi" w:hAnsiTheme="minorHAnsi"/>
                <w:b/>
              </w:rPr>
            </w:pPr>
            <w:r w:rsidRPr="003C3376">
              <w:rPr>
                <w:rFonts w:asciiTheme="minorHAnsi" w:hAnsiTheme="minorHAnsi"/>
                <w:b/>
              </w:rPr>
              <w:t>5</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r w:rsidR="003D05C6" w:rsidRPr="003C3376" w:rsidTr="00843666">
        <w:tc>
          <w:tcPr>
            <w:tcW w:w="777" w:type="dxa"/>
          </w:tcPr>
          <w:p w:rsidR="003D05C6" w:rsidRPr="003C3376" w:rsidRDefault="003D05C6" w:rsidP="00843666">
            <w:pPr>
              <w:rPr>
                <w:rFonts w:asciiTheme="minorHAnsi" w:hAnsiTheme="minorHAnsi"/>
                <w:b/>
              </w:rPr>
            </w:pPr>
            <w:r w:rsidRPr="003C3376">
              <w:rPr>
                <w:rFonts w:asciiTheme="minorHAnsi" w:hAnsiTheme="minorHAnsi"/>
                <w:b/>
              </w:rPr>
              <w:t>6</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r w:rsidR="003D05C6" w:rsidRPr="003C3376" w:rsidTr="00843666">
        <w:tc>
          <w:tcPr>
            <w:tcW w:w="777" w:type="dxa"/>
          </w:tcPr>
          <w:p w:rsidR="003D05C6" w:rsidRPr="003C3376" w:rsidRDefault="003D05C6" w:rsidP="00843666">
            <w:pPr>
              <w:rPr>
                <w:rFonts w:asciiTheme="minorHAnsi" w:hAnsiTheme="minorHAnsi"/>
                <w:b/>
              </w:rPr>
            </w:pPr>
            <w:r w:rsidRPr="003C3376">
              <w:rPr>
                <w:rFonts w:asciiTheme="minorHAnsi" w:hAnsiTheme="minorHAnsi"/>
                <w:b/>
              </w:rPr>
              <w:t>7</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bl>
    <w:p w:rsidR="003D05C6" w:rsidRDefault="003D05C6" w:rsidP="003D05C6">
      <w:pPr>
        <w:rPr>
          <w:rFonts w:asciiTheme="minorHAnsi" w:hAnsiTheme="minorHAnsi"/>
          <w:b/>
        </w:rPr>
      </w:pPr>
    </w:p>
    <w:p w:rsidR="003D05C6" w:rsidRDefault="003D05C6" w:rsidP="003D05C6">
      <w:pPr>
        <w:rPr>
          <w:rFonts w:asciiTheme="minorHAnsi" w:hAnsiTheme="minorHAnsi"/>
          <w:b/>
        </w:rPr>
      </w:pPr>
    </w:p>
    <w:p w:rsidR="003D05C6" w:rsidRPr="003D05C6" w:rsidRDefault="003D05C6" w:rsidP="003D05C6">
      <w:pPr>
        <w:rPr>
          <w:rFonts w:asciiTheme="minorHAnsi" w:hAnsiTheme="minorHAnsi"/>
          <w:b/>
        </w:rPr>
      </w:pPr>
      <w:r w:rsidRPr="003C3376">
        <w:rPr>
          <w:rFonts w:asciiTheme="minorHAnsi" w:hAnsiTheme="minorHAnsi"/>
          <w:b/>
        </w:rPr>
        <w:t xml:space="preserve">Selection sort: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720"/>
        <w:gridCol w:w="720"/>
        <w:gridCol w:w="720"/>
        <w:gridCol w:w="720"/>
        <w:gridCol w:w="720"/>
        <w:gridCol w:w="720"/>
        <w:gridCol w:w="720"/>
        <w:gridCol w:w="720"/>
      </w:tblGrid>
      <w:tr w:rsidR="003D05C6" w:rsidRPr="003C3376" w:rsidTr="00843666">
        <w:tc>
          <w:tcPr>
            <w:tcW w:w="817" w:type="dxa"/>
          </w:tcPr>
          <w:p w:rsidR="003D05C6" w:rsidRPr="003C3376" w:rsidRDefault="003D05C6" w:rsidP="00843666">
            <w:pPr>
              <w:rPr>
                <w:rFonts w:asciiTheme="minorHAnsi" w:hAnsiTheme="minorHAnsi"/>
                <w:b/>
              </w:rPr>
            </w:pPr>
            <w:r w:rsidRPr="003C3376">
              <w:rPr>
                <w:rFonts w:asciiTheme="minorHAnsi" w:hAnsiTheme="minorHAnsi"/>
                <w:b/>
              </w:rPr>
              <w:t>STEP</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2</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5</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9</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8</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4</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3</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6</w:t>
            </w:r>
          </w:p>
        </w:tc>
        <w:tc>
          <w:tcPr>
            <w:tcW w:w="720" w:type="dxa"/>
            <w:shd w:val="clear" w:color="auto" w:fill="auto"/>
          </w:tcPr>
          <w:p w:rsidR="003D05C6" w:rsidRPr="003C3376" w:rsidRDefault="003D05C6" w:rsidP="00843666">
            <w:pPr>
              <w:rPr>
                <w:rFonts w:asciiTheme="minorHAnsi" w:hAnsiTheme="minorHAnsi"/>
              </w:rPr>
            </w:pPr>
            <w:r w:rsidRPr="003C3376">
              <w:rPr>
                <w:rFonts w:asciiTheme="minorHAnsi" w:hAnsiTheme="minorHAnsi"/>
              </w:rPr>
              <w:t>7</w:t>
            </w:r>
          </w:p>
        </w:tc>
      </w:tr>
      <w:tr w:rsidR="003D05C6" w:rsidRPr="003C3376" w:rsidTr="00843666">
        <w:tc>
          <w:tcPr>
            <w:tcW w:w="817" w:type="dxa"/>
          </w:tcPr>
          <w:p w:rsidR="003D05C6" w:rsidRPr="003C3376" w:rsidRDefault="003D05C6" w:rsidP="00843666">
            <w:pPr>
              <w:rPr>
                <w:rFonts w:asciiTheme="minorHAnsi" w:hAnsiTheme="minorHAnsi"/>
                <w:b/>
              </w:rPr>
            </w:pPr>
            <w:r w:rsidRPr="003C3376">
              <w:rPr>
                <w:rFonts w:asciiTheme="minorHAnsi" w:hAnsiTheme="minorHAnsi"/>
                <w:b/>
              </w:rPr>
              <w:t>1</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r w:rsidR="003D05C6" w:rsidRPr="003C3376" w:rsidTr="00843666">
        <w:tc>
          <w:tcPr>
            <w:tcW w:w="817" w:type="dxa"/>
          </w:tcPr>
          <w:p w:rsidR="003D05C6" w:rsidRPr="003C3376" w:rsidRDefault="003D05C6" w:rsidP="00843666">
            <w:pPr>
              <w:rPr>
                <w:rFonts w:asciiTheme="minorHAnsi" w:hAnsiTheme="minorHAnsi"/>
                <w:b/>
              </w:rPr>
            </w:pPr>
            <w:r w:rsidRPr="003C3376">
              <w:rPr>
                <w:rFonts w:asciiTheme="minorHAnsi" w:hAnsiTheme="minorHAnsi"/>
                <w:b/>
              </w:rPr>
              <w:t>2</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r w:rsidR="003D05C6" w:rsidRPr="003C3376" w:rsidTr="00843666">
        <w:tc>
          <w:tcPr>
            <w:tcW w:w="817" w:type="dxa"/>
          </w:tcPr>
          <w:p w:rsidR="003D05C6" w:rsidRPr="003C3376" w:rsidRDefault="003D05C6" w:rsidP="00843666">
            <w:pPr>
              <w:rPr>
                <w:rFonts w:asciiTheme="minorHAnsi" w:hAnsiTheme="minorHAnsi"/>
                <w:b/>
              </w:rPr>
            </w:pPr>
            <w:r w:rsidRPr="003C3376">
              <w:rPr>
                <w:rFonts w:asciiTheme="minorHAnsi" w:hAnsiTheme="minorHAnsi"/>
                <w:b/>
              </w:rPr>
              <w:t>3</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r w:rsidR="003D05C6" w:rsidRPr="003C3376" w:rsidTr="00843666">
        <w:tc>
          <w:tcPr>
            <w:tcW w:w="817" w:type="dxa"/>
          </w:tcPr>
          <w:p w:rsidR="003D05C6" w:rsidRPr="003C3376" w:rsidRDefault="003D05C6" w:rsidP="00843666">
            <w:pPr>
              <w:rPr>
                <w:rFonts w:asciiTheme="minorHAnsi" w:hAnsiTheme="minorHAnsi"/>
                <w:b/>
              </w:rPr>
            </w:pPr>
            <w:r w:rsidRPr="003C3376">
              <w:rPr>
                <w:rFonts w:asciiTheme="minorHAnsi" w:hAnsiTheme="minorHAnsi"/>
                <w:b/>
              </w:rPr>
              <w:t>4</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r w:rsidR="003D05C6" w:rsidRPr="003C3376" w:rsidTr="00843666">
        <w:tc>
          <w:tcPr>
            <w:tcW w:w="817" w:type="dxa"/>
          </w:tcPr>
          <w:p w:rsidR="003D05C6" w:rsidRPr="003C3376" w:rsidRDefault="003D05C6" w:rsidP="00843666">
            <w:pPr>
              <w:rPr>
                <w:rFonts w:asciiTheme="minorHAnsi" w:hAnsiTheme="minorHAnsi"/>
                <w:b/>
              </w:rPr>
            </w:pPr>
            <w:r w:rsidRPr="003C3376">
              <w:rPr>
                <w:rFonts w:asciiTheme="minorHAnsi" w:hAnsiTheme="minorHAnsi"/>
                <w:b/>
              </w:rPr>
              <w:t>5</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r w:rsidR="003D05C6" w:rsidRPr="003C3376" w:rsidTr="00843666">
        <w:tc>
          <w:tcPr>
            <w:tcW w:w="817" w:type="dxa"/>
          </w:tcPr>
          <w:p w:rsidR="003D05C6" w:rsidRPr="003C3376" w:rsidRDefault="003D05C6" w:rsidP="00843666">
            <w:pPr>
              <w:rPr>
                <w:rFonts w:asciiTheme="minorHAnsi" w:hAnsiTheme="minorHAnsi"/>
                <w:b/>
              </w:rPr>
            </w:pPr>
            <w:r w:rsidRPr="003C3376">
              <w:rPr>
                <w:rFonts w:asciiTheme="minorHAnsi" w:hAnsiTheme="minorHAnsi"/>
                <w:b/>
              </w:rPr>
              <w:t>6</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r w:rsidR="003D05C6" w:rsidRPr="003C3376" w:rsidTr="00843666">
        <w:tc>
          <w:tcPr>
            <w:tcW w:w="817" w:type="dxa"/>
          </w:tcPr>
          <w:p w:rsidR="003D05C6" w:rsidRPr="003C3376" w:rsidRDefault="003D05C6" w:rsidP="00843666">
            <w:pPr>
              <w:rPr>
                <w:rFonts w:asciiTheme="minorHAnsi" w:hAnsiTheme="minorHAnsi"/>
                <w:b/>
              </w:rPr>
            </w:pPr>
            <w:r w:rsidRPr="003C3376">
              <w:rPr>
                <w:rFonts w:asciiTheme="minorHAnsi" w:hAnsiTheme="minorHAnsi"/>
                <w:b/>
              </w:rPr>
              <w:t>7</w:t>
            </w: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c>
          <w:tcPr>
            <w:tcW w:w="720" w:type="dxa"/>
            <w:shd w:val="clear" w:color="auto" w:fill="auto"/>
          </w:tcPr>
          <w:p w:rsidR="003D05C6" w:rsidRPr="003C3376" w:rsidRDefault="003D05C6" w:rsidP="00843666">
            <w:pPr>
              <w:rPr>
                <w:rFonts w:asciiTheme="minorHAnsi" w:hAnsiTheme="minorHAnsi"/>
              </w:rPr>
            </w:pPr>
          </w:p>
        </w:tc>
      </w:tr>
    </w:tbl>
    <w:p w:rsidR="003D05C6" w:rsidRPr="003C3376" w:rsidRDefault="003D05C6" w:rsidP="003D05C6">
      <w:pPr>
        <w:tabs>
          <w:tab w:val="left" w:pos="792"/>
        </w:tabs>
        <w:autoSpaceDE w:val="0"/>
        <w:ind w:left="432" w:hanging="432"/>
        <w:jc w:val="both"/>
        <w:rPr>
          <w:rFonts w:asciiTheme="minorHAnsi" w:eastAsia="Times New Roman" w:hAnsiTheme="minorHAnsi" w:cs="Arial"/>
          <w:sz w:val="20"/>
          <w:szCs w:val="20"/>
        </w:rPr>
      </w:pPr>
    </w:p>
    <w:p w:rsidR="003D05C6" w:rsidRDefault="003D05C6" w:rsidP="003D05C6">
      <w:pPr>
        <w:tabs>
          <w:tab w:val="left" w:pos="-180"/>
        </w:tabs>
        <w:jc w:val="both"/>
        <w:rPr>
          <w:rFonts w:asciiTheme="minorHAnsi" w:hAnsiTheme="minorHAnsi" w:cs="Arial"/>
          <w:b/>
          <w:color w:val="2F4F4F"/>
        </w:rPr>
      </w:pPr>
    </w:p>
    <w:p w:rsidR="003D05C6" w:rsidRDefault="003D05C6" w:rsidP="003D05C6">
      <w:pPr>
        <w:tabs>
          <w:tab w:val="left" w:pos="-180"/>
        </w:tabs>
        <w:jc w:val="both"/>
        <w:rPr>
          <w:rFonts w:asciiTheme="minorHAnsi" w:hAnsiTheme="minorHAnsi" w:cs="Arial"/>
          <w:b/>
          <w:color w:val="2F4F4F"/>
        </w:rPr>
      </w:pPr>
    </w:p>
    <w:p w:rsidR="003D05C6" w:rsidRPr="003C3376" w:rsidRDefault="003D05C6" w:rsidP="003D05C6">
      <w:pPr>
        <w:tabs>
          <w:tab w:val="left" w:pos="-180"/>
        </w:tabs>
        <w:jc w:val="both"/>
        <w:rPr>
          <w:rFonts w:asciiTheme="minorHAnsi" w:hAnsiTheme="minorHAnsi" w:cs="Arial"/>
          <w:b/>
          <w:color w:val="2F4F4F"/>
        </w:rPr>
      </w:pPr>
      <w:r w:rsidRPr="003C3376">
        <w:rPr>
          <w:rFonts w:asciiTheme="minorHAnsi" w:hAnsiTheme="minorHAnsi" w:cs="Arial"/>
          <w:b/>
          <w:color w:val="2F4F4F"/>
        </w:rPr>
        <w:t xml:space="preserve">Part 2: BYOB </w:t>
      </w:r>
    </w:p>
    <w:p w:rsidR="003D05C6" w:rsidRDefault="003D05C6" w:rsidP="003D05C6">
      <w:pPr>
        <w:tabs>
          <w:tab w:val="left" w:pos="792"/>
        </w:tabs>
        <w:autoSpaceDE w:val="0"/>
        <w:ind w:left="432" w:hanging="432"/>
        <w:jc w:val="both"/>
        <w:rPr>
          <w:rFonts w:asciiTheme="minorHAnsi" w:eastAsia="Times New Roman" w:hAnsiTheme="minorHAnsi" w:cs="Arial"/>
        </w:rPr>
      </w:pPr>
      <w:r w:rsidRPr="003C3376">
        <w:rPr>
          <w:rFonts w:asciiTheme="minorHAnsi" w:eastAsia="Times New Roman" w:hAnsiTheme="minorHAnsi" w:cs="Arial"/>
          <w:b/>
          <w:bCs/>
          <w:i/>
          <w:iCs/>
        </w:rPr>
        <w:t>Q</w:t>
      </w:r>
      <w:r>
        <w:rPr>
          <w:rFonts w:asciiTheme="minorHAnsi" w:eastAsia="Times New Roman" w:hAnsiTheme="minorHAnsi" w:cs="Arial"/>
          <w:b/>
          <w:bCs/>
          <w:i/>
          <w:iCs/>
        </w:rPr>
        <w:t>4</w:t>
      </w:r>
      <w:r w:rsidRPr="003C3376">
        <w:rPr>
          <w:rFonts w:asciiTheme="minorHAnsi" w:eastAsia="Times New Roman" w:hAnsiTheme="minorHAnsi" w:cs="Arial"/>
          <w:b/>
          <w:bCs/>
          <w:i/>
          <w:iCs/>
        </w:rPr>
        <w:t>:</w:t>
      </w:r>
      <w:r w:rsidRPr="003C3376">
        <w:rPr>
          <w:rFonts w:asciiTheme="minorHAnsi" w:eastAsia="Times New Roman" w:hAnsiTheme="minorHAnsi" w:cs="Arial"/>
        </w:rPr>
        <w:t xml:space="preserve"> </w:t>
      </w:r>
      <w:r>
        <w:rPr>
          <w:rFonts w:asciiTheme="minorHAnsi" w:eastAsia="Times New Roman" w:hAnsiTheme="minorHAnsi" w:cs="Arial"/>
        </w:rPr>
        <w:t>Screenshot here</w:t>
      </w:r>
      <w:r w:rsidR="0015400A">
        <w:rPr>
          <w:rFonts w:asciiTheme="minorHAnsi" w:eastAsia="Times New Roman" w:hAnsiTheme="minorHAnsi" w:cs="Arial"/>
        </w:rPr>
        <w:t xml:space="preserve"> - MUST SHOW BLOCKS YOU BUILT</w:t>
      </w:r>
    </w:p>
    <w:p w:rsidR="00B70F7D" w:rsidRDefault="00B70F7D" w:rsidP="003D05C6">
      <w:pPr>
        <w:tabs>
          <w:tab w:val="left" w:pos="792"/>
        </w:tabs>
        <w:autoSpaceDE w:val="0"/>
        <w:ind w:left="432" w:hanging="432"/>
        <w:jc w:val="both"/>
        <w:rPr>
          <w:rFonts w:asciiTheme="minorHAnsi" w:eastAsia="Times New Roman" w:hAnsiTheme="minorHAnsi" w:cs="Arial"/>
        </w:rPr>
      </w:pPr>
    </w:p>
    <w:p w:rsidR="00B70F7D" w:rsidRDefault="006022AA" w:rsidP="003D05C6">
      <w:pPr>
        <w:tabs>
          <w:tab w:val="left" w:pos="792"/>
        </w:tabs>
        <w:autoSpaceDE w:val="0"/>
        <w:ind w:left="432" w:hanging="432"/>
        <w:jc w:val="both"/>
        <w:rPr>
          <w:rFonts w:asciiTheme="minorHAnsi" w:eastAsia="Times New Roman" w:hAnsiTheme="minorHAnsi" w:cs="Arial"/>
        </w:rPr>
      </w:pPr>
      <w:r>
        <w:rPr>
          <w:noProof/>
          <w:lang w:val="en-IN" w:eastAsia="en-IN"/>
        </w:rPr>
        <w:drawing>
          <wp:inline distT="0" distB="0" distL="0" distR="0" wp14:anchorId="4053C25F" wp14:editId="55706CD8">
            <wp:extent cx="50768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2171700"/>
                    </a:xfrm>
                    <a:prstGeom prst="rect">
                      <a:avLst/>
                    </a:prstGeom>
                  </pic:spPr>
                </pic:pic>
              </a:graphicData>
            </a:graphic>
          </wp:inline>
        </w:drawing>
      </w:r>
    </w:p>
    <w:p w:rsidR="003D05C6" w:rsidRPr="00AC1EDF" w:rsidRDefault="003D05C6" w:rsidP="003D05C6">
      <w:pPr>
        <w:tabs>
          <w:tab w:val="left" w:pos="792"/>
        </w:tabs>
        <w:autoSpaceDE w:val="0"/>
        <w:ind w:left="432" w:hanging="432"/>
        <w:jc w:val="both"/>
        <w:rPr>
          <w:rFonts w:asciiTheme="minorHAnsi" w:eastAsia="Times New Roman" w:hAnsiTheme="minorHAnsi" w:cs="Arial"/>
        </w:rPr>
      </w:pPr>
    </w:p>
    <w:p w:rsidR="003D05C6" w:rsidRDefault="003D05C6" w:rsidP="0015400A">
      <w:pPr>
        <w:tabs>
          <w:tab w:val="left" w:pos="792"/>
        </w:tabs>
        <w:autoSpaceDE w:val="0"/>
        <w:ind w:left="432" w:hanging="432"/>
        <w:jc w:val="both"/>
        <w:rPr>
          <w:rFonts w:asciiTheme="minorHAnsi" w:eastAsia="Times New Roman" w:hAnsiTheme="minorHAnsi" w:cs="Arial"/>
        </w:rPr>
      </w:pPr>
      <w:r w:rsidRPr="003C3376">
        <w:rPr>
          <w:rFonts w:asciiTheme="minorHAnsi" w:eastAsia="Times New Roman" w:hAnsiTheme="minorHAnsi" w:cs="Arial"/>
          <w:b/>
          <w:bCs/>
          <w:i/>
          <w:iCs/>
        </w:rPr>
        <w:t>Q</w:t>
      </w:r>
      <w:r>
        <w:rPr>
          <w:rFonts w:asciiTheme="minorHAnsi" w:eastAsia="Times New Roman" w:hAnsiTheme="minorHAnsi" w:cs="Arial"/>
          <w:b/>
          <w:bCs/>
          <w:i/>
          <w:iCs/>
        </w:rPr>
        <w:t>5</w:t>
      </w:r>
      <w:r w:rsidRPr="003C3376">
        <w:rPr>
          <w:rFonts w:asciiTheme="minorHAnsi" w:eastAsia="Times New Roman" w:hAnsiTheme="minorHAnsi" w:cs="Arial"/>
          <w:b/>
          <w:bCs/>
          <w:i/>
          <w:iCs/>
        </w:rPr>
        <w:t>:</w:t>
      </w:r>
      <w:r w:rsidRPr="003C3376">
        <w:rPr>
          <w:rFonts w:asciiTheme="minorHAnsi" w:eastAsia="Times New Roman" w:hAnsiTheme="minorHAnsi" w:cs="Arial"/>
        </w:rPr>
        <w:t xml:space="preserve"> </w:t>
      </w:r>
      <w:r>
        <w:rPr>
          <w:rFonts w:asciiTheme="minorHAnsi" w:eastAsia="Times New Roman" w:hAnsiTheme="minorHAnsi" w:cs="Arial"/>
        </w:rPr>
        <w:t>Screenshot here</w:t>
      </w:r>
      <w:r w:rsidR="0015400A">
        <w:rPr>
          <w:rFonts w:asciiTheme="minorHAnsi" w:eastAsia="Times New Roman" w:hAnsiTheme="minorHAnsi" w:cs="Arial"/>
        </w:rPr>
        <w:t xml:space="preserve"> - MUST SHOW BLOCKS YOU BUILT</w:t>
      </w:r>
    </w:p>
    <w:p w:rsidR="00B70F7D" w:rsidRDefault="00B70F7D" w:rsidP="0015400A">
      <w:pPr>
        <w:tabs>
          <w:tab w:val="left" w:pos="792"/>
        </w:tabs>
        <w:autoSpaceDE w:val="0"/>
        <w:ind w:left="432" w:hanging="432"/>
        <w:jc w:val="both"/>
        <w:rPr>
          <w:rFonts w:asciiTheme="minorHAnsi" w:eastAsia="Times New Roman" w:hAnsiTheme="minorHAnsi" w:cs="Arial"/>
        </w:rPr>
      </w:pPr>
    </w:p>
    <w:p w:rsidR="00B70F7D" w:rsidRDefault="00B70F7D" w:rsidP="0015400A">
      <w:pPr>
        <w:tabs>
          <w:tab w:val="left" w:pos="792"/>
        </w:tabs>
        <w:autoSpaceDE w:val="0"/>
        <w:ind w:left="432" w:hanging="432"/>
        <w:jc w:val="both"/>
        <w:rPr>
          <w:rFonts w:asciiTheme="minorHAnsi" w:eastAsia="Times New Roman" w:hAnsiTheme="minorHAnsi" w:cs="Arial"/>
        </w:rPr>
      </w:pPr>
    </w:p>
    <w:p w:rsidR="003D05C6" w:rsidRDefault="006022AA" w:rsidP="0015400A">
      <w:pPr>
        <w:tabs>
          <w:tab w:val="left" w:pos="792"/>
        </w:tabs>
        <w:autoSpaceDE w:val="0"/>
        <w:jc w:val="both"/>
        <w:rPr>
          <w:rFonts w:asciiTheme="minorHAnsi" w:eastAsia="Times New Roman" w:hAnsiTheme="minorHAnsi" w:cs="Arial"/>
        </w:rPr>
      </w:pPr>
      <w:r>
        <w:rPr>
          <w:noProof/>
          <w:lang w:val="en-IN" w:eastAsia="en-IN"/>
        </w:rPr>
        <w:drawing>
          <wp:inline distT="0" distB="0" distL="0" distR="0" wp14:anchorId="78C72B68" wp14:editId="2891B7D4">
            <wp:extent cx="461962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2952750"/>
                    </a:xfrm>
                    <a:prstGeom prst="rect">
                      <a:avLst/>
                    </a:prstGeom>
                  </pic:spPr>
                </pic:pic>
              </a:graphicData>
            </a:graphic>
          </wp:inline>
        </w:drawing>
      </w:r>
    </w:p>
    <w:p w:rsidR="003D05C6" w:rsidRPr="003C3376" w:rsidRDefault="003D05C6" w:rsidP="003D05C6">
      <w:pPr>
        <w:tabs>
          <w:tab w:val="left" w:pos="792"/>
        </w:tabs>
        <w:autoSpaceDE w:val="0"/>
        <w:jc w:val="both"/>
        <w:rPr>
          <w:rFonts w:asciiTheme="minorHAnsi" w:hAnsiTheme="minorHAnsi" w:cs="Arial"/>
          <w:b/>
          <w:color w:val="2F4F4F"/>
        </w:rPr>
      </w:pPr>
    </w:p>
    <w:p w:rsidR="003D05C6" w:rsidRPr="003D05C6" w:rsidRDefault="003D05C6" w:rsidP="003D05C6">
      <w:pPr>
        <w:suppressAutoHyphens w:val="0"/>
        <w:rPr>
          <w:rFonts w:asciiTheme="minorHAnsi" w:eastAsia="Times New Roman" w:hAnsiTheme="minorHAnsi" w:cs="Arial"/>
          <w:b/>
          <w:bCs/>
          <w:i/>
          <w:iCs/>
        </w:rPr>
      </w:pPr>
      <w:r w:rsidRPr="003C3376">
        <w:rPr>
          <w:rFonts w:asciiTheme="minorHAnsi" w:eastAsia="Times New Roman" w:hAnsiTheme="minorHAnsi" w:cs="Arial"/>
          <w:b/>
          <w:bCs/>
          <w:i/>
          <w:iCs/>
        </w:rPr>
        <w:t>Q</w:t>
      </w:r>
      <w:r>
        <w:rPr>
          <w:rFonts w:asciiTheme="minorHAnsi" w:eastAsia="Times New Roman" w:hAnsiTheme="minorHAnsi" w:cs="Arial"/>
          <w:b/>
          <w:bCs/>
          <w:i/>
          <w:iCs/>
        </w:rPr>
        <w:t>6:</w:t>
      </w:r>
      <w:r w:rsidRPr="003C3376">
        <w:rPr>
          <w:rFonts w:asciiTheme="minorHAnsi" w:eastAsia="Times New Roman" w:hAnsiTheme="minorHAnsi" w:cs="Arial"/>
        </w:rPr>
        <w:t xml:space="preserve"> </w:t>
      </w:r>
      <w:r w:rsidR="002A6E29">
        <w:rPr>
          <w:rFonts w:asciiTheme="minorHAnsi" w:eastAsia="Times New Roman" w:hAnsiTheme="minorHAnsi" w:cs="Arial"/>
        </w:rPr>
        <w:t>THESE MUST INCLUDE THE CODE INSIDE THE BLOCK</w:t>
      </w:r>
    </w:p>
    <w:p w:rsidR="003D05C6" w:rsidRDefault="00884E1D" w:rsidP="003D05C6">
      <w:pPr>
        <w:tabs>
          <w:tab w:val="left" w:pos="792"/>
        </w:tabs>
        <w:autoSpaceDE w:val="0"/>
        <w:ind w:left="432" w:hanging="432"/>
        <w:rPr>
          <w:rFonts w:asciiTheme="minorHAnsi" w:eastAsia="Times New Roman" w:hAnsiTheme="minorHAnsi" w:cs="Arial"/>
        </w:rPr>
      </w:pPr>
      <w:r>
        <w:rPr>
          <w:rFonts w:asciiTheme="minorHAnsi" w:eastAsia="Times New Roman" w:hAnsiTheme="minorHAnsi" w:cs="Arial"/>
        </w:rPr>
        <w:t xml:space="preserve">A) </w:t>
      </w:r>
    </w:p>
    <w:p w:rsidR="00884E1D" w:rsidRPr="003C3376" w:rsidRDefault="00884E1D" w:rsidP="003D05C6">
      <w:pPr>
        <w:tabs>
          <w:tab w:val="left" w:pos="792"/>
        </w:tabs>
        <w:autoSpaceDE w:val="0"/>
        <w:ind w:left="432" w:hanging="432"/>
        <w:rPr>
          <w:rFonts w:asciiTheme="minorHAnsi" w:eastAsia="Times New Roman" w:hAnsiTheme="minorHAnsi" w:cs="Arial"/>
        </w:rPr>
      </w:pPr>
      <w:r>
        <w:rPr>
          <w:noProof/>
          <w:lang w:val="en-IN" w:eastAsia="en-IN"/>
        </w:rPr>
        <w:drawing>
          <wp:inline distT="0" distB="0" distL="0" distR="0" wp14:anchorId="45F2FE13" wp14:editId="4F9EADF8">
            <wp:extent cx="3429000" cy="401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4010025"/>
                    </a:xfrm>
                    <a:prstGeom prst="rect">
                      <a:avLst/>
                    </a:prstGeom>
                  </pic:spPr>
                </pic:pic>
              </a:graphicData>
            </a:graphic>
          </wp:inline>
        </w:drawing>
      </w:r>
    </w:p>
    <w:p w:rsidR="003D05C6" w:rsidRDefault="00884E1D" w:rsidP="003D05C6">
      <w:pPr>
        <w:tabs>
          <w:tab w:val="left" w:pos="792"/>
        </w:tabs>
        <w:autoSpaceDE w:val="0"/>
        <w:ind w:left="432" w:hanging="432"/>
        <w:rPr>
          <w:rFonts w:asciiTheme="minorHAnsi" w:eastAsia="Times New Roman" w:hAnsiTheme="minorHAnsi" w:cs="Arial"/>
        </w:rPr>
      </w:pPr>
      <w:r>
        <w:rPr>
          <w:rFonts w:asciiTheme="minorHAnsi" w:eastAsia="Times New Roman" w:hAnsiTheme="minorHAnsi" w:cs="Arial"/>
        </w:rPr>
        <w:t>B)</w:t>
      </w:r>
    </w:p>
    <w:p w:rsidR="00884E1D" w:rsidRDefault="00884E1D" w:rsidP="003D05C6">
      <w:pPr>
        <w:tabs>
          <w:tab w:val="left" w:pos="792"/>
        </w:tabs>
        <w:autoSpaceDE w:val="0"/>
        <w:ind w:left="432" w:hanging="432"/>
        <w:rPr>
          <w:rFonts w:asciiTheme="minorHAnsi" w:eastAsia="Times New Roman" w:hAnsiTheme="minorHAnsi" w:cs="Arial"/>
        </w:rPr>
      </w:pPr>
      <w:r>
        <w:rPr>
          <w:noProof/>
          <w:lang w:val="en-IN" w:eastAsia="en-IN"/>
        </w:rPr>
        <w:drawing>
          <wp:inline distT="0" distB="0" distL="0" distR="0" wp14:anchorId="2DFC5201" wp14:editId="698BD713">
            <wp:extent cx="411480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3543300"/>
                    </a:xfrm>
                    <a:prstGeom prst="rect">
                      <a:avLst/>
                    </a:prstGeom>
                  </pic:spPr>
                </pic:pic>
              </a:graphicData>
            </a:graphic>
          </wp:inline>
        </w:drawing>
      </w:r>
    </w:p>
    <w:p w:rsidR="00DA342E" w:rsidRDefault="00DA342E" w:rsidP="0015400A">
      <w:pPr>
        <w:tabs>
          <w:tab w:val="left" w:pos="792"/>
        </w:tabs>
        <w:autoSpaceDE w:val="0"/>
        <w:ind w:left="432" w:hanging="432"/>
        <w:rPr>
          <w:rFonts w:asciiTheme="minorHAnsi" w:eastAsia="Times New Roman" w:hAnsiTheme="minorHAnsi" w:cs="Arial"/>
        </w:rPr>
      </w:pPr>
      <w:r>
        <w:rPr>
          <w:rFonts w:asciiTheme="minorHAnsi" w:eastAsia="Times New Roman" w:hAnsiTheme="minorHAnsi" w:cs="Arial"/>
        </w:rPr>
        <w:t xml:space="preserve">C) </w:t>
      </w:r>
    </w:p>
    <w:p w:rsidR="003D05C6" w:rsidRPr="003C3376" w:rsidRDefault="0015400A" w:rsidP="0015400A">
      <w:pPr>
        <w:tabs>
          <w:tab w:val="left" w:pos="792"/>
        </w:tabs>
        <w:autoSpaceDE w:val="0"/>
        <w:ind w:left="432" w:hanging="432"/>
        <w:rPr>
          <w:rFonts w:asciiTheme="minorHAnsi" w:eastAsia="Times New Roman" w:hAnsiTheme="minorHAnsi" w:cs="Arial"/>
        </w:rPr>
      </w:pPr>
      <w:r>
        <w:rPr>
          <w:rFonts w:asciiTheme="minorHAnsi" w:eastAsia="Times New Roman" w:hAnsiTheme="minorHAnsi" w:cs="Arial"/>
        </w:rPr>
        <w:br/>
      </w:r>
    </w:p>
    <w:p w:rsidR="0015400A" w:rsidRPr="00AC1EDF" w:rsidRDefault="0015400A" w:rsidP="0015400A">
      <w:pPr>
        <w:tabs>
          <w:tab w:val="left" w:pos="792"/>
        </w:tabs>
        <w:autoSpaceDE w:val="0"/>
        <w:ind w:left="432" w:hanging="432"/>
        <w:jc w:val="both"/>
        <w:rPr>
          <w:rFonts w:asciiTheme="minorHAnsi" w:eastAsia="Times New Roman" w:hAnsiTheme="minorHAnsi" w:cs="Arial"/>
        </w:rPr>
      </w:pPr>
    </w:p>
    <w:p w:rsidR="0015400A" w:rsidRDefault="0015400A" w:rsidP="0015400A">
      <w:pPr>
        <w:tabs>
          <w:tab w:val="left" w:pos="792"/>
        </w:tabs>
        <w:autoSpaceDE w:val="0"/>
        <w:ind w:left="432" w:hanging="432"/>
        <w:jc w:val="both"/>
        <w:rPr>
          <w:rFonts w:asciiTheme="minorHAnsi" w:eastAsia="Times New Roman" w:hAnsiTheme="minorHAnsi" w:cs="Arial"/>
        </w:rPr>
      </w:pPr>
      <w:r w:rsidRPr="003C3376">
        <w:rPr>
          <w:rFonts w:asciiTheme="minorHAnsi" w:eastAsia="Times New Roman" w:hAnsiTheme="minorHAnsi" w:cs="Arial"/>
          <w:b/>
          <w:bCs/>
          <w:i/>
          <w:iCs/>
        </w:rPr>
        <w:lastRenderedPageBreak/>
        <w:t>Q</w:t>
      </w:r>
      <w:r>
        <w:rPr>
          <w:rFonts w:asciiTheme="minorHAnsi" w:eastAsia="Times New Roman" w:hAnsiTheme="minorHAnsi" w:cs="Arial"/>
          <w:b/>
          <w:bCs/>
          <w:i/>
          <w:iCs/>
        </w:rPr>
        <w:t>7</w:t>
      </w:r>
      <w:r w:rsidRPr="003C3376">
        <w:rPr>
          <w:rFonts w:asciiTheme="minorHAnsi" w:eastAsia="Times New Roman" w:hAnsiTheme="minorHAnsi" w:cs="Arial"/>
          <w:b/>
          <w:bCs/>
          <w:i/>
          <w:iCs/>
        </w:rPr>
        <w:t>:</w:t>
      </w:r>
      <w:r w:rsidRPr="003C3376">
        <w:rPr>
          <w:rFonts w:asciiTheme="minorHAnsi" w:eastAsia="Times New Roman" w:hAnsiTheme="minorHAnsi" w:cs="Arial"/>
        </w:rPr>
        <w:t xml:space="preserve"> </w:t>
      </w:r>
      <w:r>
        <w:rPr>
          <w:rFonts w:asciiTheme="minorHAnsi" w:eastAsia="Times New Roman" w:hAnsiTheme="minorHAnsi" w:cs="Arial"/>
        </w:rPr>
        <w:t>Screenshot here - MUST SHOW BLOCKS YOU BUILT</w:t>
      </w:r>
    </w:p>
    <w:p w:rsidR="0015400A" w:rsidRPr="003C3376" w:rsidRDefault="0015400A" w:rsidP="0015400A">
      <w:pPr>
        <w:tabs>
          <w:tab w:val="left" w:pos="792"/>
        </w:tabs>
        <w:autoSpaceDE w:val="0"/>
        <w:ind w:left="432" w:hanging="432"/>
        <w:rPr>
          <w:rFonts w:asciiTheme="minorHAnsi" w:eastAsia="Times New Roman" w:hAnsiTheme="minorHAnsi" w:cs="Arial"/>
        </w:rPr>
      </w:pPr>
    </w:p>
    <w:p w:rsidR="0015400A" w:rsidRDefault="0015400A" w:rsidP="0015400A">
      <w:pPr>
        <w:tabs>
          <w:tab w:val="left" w:pos="792"/>
        </w:tabs>
        <w:autoSpaceDE w:val="0"/>
        <w:ind w:left="432" w:hanging="432"/>
        <w:rPr>
          <w:rFonts w:asciiTheme="minorHAnsi" w:eastAsia="Times New Roman" w:hAnsiTheme="minorHAnsi" w:cs="Arial"/>
          <w:i/>
        </w:rPr>
      </w:pPr>
      <w:r w:rsidRPr="003C3376">
        <w:rPr>
          <w:rFonts w:asciiTheme="minorHAnsi" w:eastAsia="Times New Roman" w:hAnsiTheme="minorHAnsi" w:cs="Arial"/>
          <w:b/>
          <w:i/>
        </w:rPr>
        <w:t>Optional Challenge</w:t>
      </w:r>
      <w:r w:rsidRPr="003C3376">
        <w:rPr>
          <w:rFonts w:asciiTheme="minorHAnsi" w:eastAsia="Times New Roman" w:hAnsiTheme="minorHAnsi" w:cs="Arial"/>
          <w:i/>
        </w:rPr>
        <w:t xml:space="preserve">: </w:t>
      </w:r>
    </w:p>
    <w:p w:rsidR="0015400A" w:rsidRDefault="0015400A" w:rsidP="0015400A">
      <w:pPr>
        <w:tabs>
          <w:tab w:val="left" w:pos="792"/>
        </w:tabs>
        <w:autoSpaceDE w:val="0"/>
        <w:ind w:left="432" w:hanging="432"/>
        <w:rPr>
          <w:rFonts w:asciiTheme="minorHAnsi" w:eastAsia="Times New Roman" w:hAnsiTheme="minorHAnsi" w:cs="Arial"/>
          <w:i/>
        </w:rPr>
      </w:pPr>
    </w:p>
    <w:p w:rsidR="0015400A" w:rsidRDefault="0015400A" w:rsidP="0015400A">
      <w:pPr>
        <w:tabs>
          <w:tab w:val="left" w:pos="792"/>
        </w:tabs>
        <w:autoSpaceDE w:val="0"/>
        <w:ind w:left="432" w:hanging="432"/>
        <w:rPr>
          <w:rFonts w:asciiTheme="minorHAnsi" w:eastAsia="Times New Roman" w:hAnsiTheme="minorHAnsi" w:cs="Arial"/>
          <w:i/>
        </w:rPr>
      </w:pPr>
    </w:p>
    <w:p w:rsidR="003D05C6" w:rsidRDefault="003D05C6" w:rsidP="003D05C6">
      <w:pPr>
        <w:tabs>
          <w:tab w:val="left" w:pos="792"/>
        </w:tabs>
        <w:autoSpaceDE w:val="0"/>
        <w:ind w:left="432" w:hanging="432"/>
        <w:rPr>
          <w:rFonts w:asciiTheme="minorHAnsi" w:eastAsia="Times New Roman" w:hAnsiTheme="minorHAnsi" w:cs="Arial"/>
          <w:i/>
          <w:sz w:val="20"/>
          <w:szCs w:val="20"/>
        </w:rPr>
      </w:pPr>
    </w:p>
    <w:p w:rsidR="003D05C6" w:rsidRPr="003D05C6" w:rsidRDefault="003D05C6" w:rsidP="003D05C6">
      <w:pPr>
        <w:tabs>
          <w:tab w:val="left" w:pos="-180"/>
        </w:tabs>
        <w:jc w:val="both"/>
        <w:rPr>
          <w:rFonts w:asciiTheme="minorHAnsi" w:hAnsiTheme="minorHAnsi" w:cs="Arial"/>
          <w:b/>
          <w:color w:val="2F4F4F"/>
          <w:sz w:val="26"/>
        </w:rPr>
      </w:pPr>
      <w:r w:rsidRPr="003D05C6">
        <w:rPr>
          <w:rFonts w:asciiTheme="minorHAnsi" w:hAnsiTheme="minorHAnsi" w:cs="Arial"/>
          <w:b/>
          <w:color w:val="2F4F4F"/>
          <w:sz w:val="26"/>
        </w:rPr>
        <w:t xml:space="preserve">Part 3: 9-Algorithms </w:t>
      </w:r>
      <w:bookmarkStart w:id="0" w:name="_GoBack"/>
      <w:bookmarkEnd w:id="0"/>
    </w:p>
    <w:p w:rsidR="003D05C6" w:rsidRPr="004F5E82" w:rsidRDefault="003D05C6" w:rsidP="003D05C6">
      <w:pPr>
        <w:tabs>
          <w:tab w:val="left" w:pos="792"/>
        </w:tabs>
        <w:autoSpaceDE w:val="0"/>
        <w:rPr>
          <w:rFonts w:asciiTheme="minorHAnsi" w:eastAsia="Times New Roman" w:hAnsiTheme="minorHAnsi" w:cs="Arial"/>
          <w:color w:val="FF0000"/>
        </w:rPr>
      </w:pPr>
      <w:r w:rsidRPr="003C3376">
        <w:rPr>
          <w:rFonts w:asciiTheme="minorHAnsi" w:eastAsia="Times New Roman" w:hAnsiTheme="minorHAnsi" w:cs="Arial"/>
          <w:b/>
          <w:bCs/>
          <w:i/>
          <w:iCs/>
        </w:rPr>
        <w:t>Q</w:t>
      </w:r>
      <w:r w:rsidR="0015400A">
        <w:rPr>
          <w:rFonts w:asciiTheme="minorHAnsi" w:eastAsia="Times New Roman" w:hAnsiTheme="minorHAnsi" w:cs="Arial"/>
          <w:b/>
          <w:bCs/>
          <w:i/>
          <w:iCs/>
        </w:rPr>
        <w:t>8</w:t>
      </w:r>
      <w:r w:rsidRPr="003C3376">
        <w:rPr>
          <w:rFonts w:asciiTheme="minorHAnsi" w:eastAsia="Times New Roman" w:hAnsiTheme="minorHAnsi" w:cs="Arial"/>
          <w:b/>
          <w:bCs/>
          <w:i/>
          <w:iCs/>
        </w:rPr>
        <w:t>:</w:t>
      </w:r>
      <w:r w:rsidRPr="003C3376">
        <w:rPr>
          <w:rFonts w:asciiTheme="minorHAnsi" w:eastAsia="Times New Roman" w:hAnsiTheme="minorHAnsi" w:cs="Arial"/>
        </w:rPr>
        <w:t xml:space="preserve"> </w:t>
      </w:r>
    </w:p>
    <w:p w:rsidR="003D05C6" w:rsidRDefault="003D05C6" w:rsidP="003D05C6">
      <w:pPr>
        <w:tabs>
          <w:tab w:val="left" w:pos="792"/>
        </w:tabs>
        <w:autoSpaceDE w:val="0"/>
        <w:rPr>
          <w:rFonts w:asciiTheme="minorHAnsi" w:eastAsia="Times New Roman" w:hAnsiTheme="minorHAnsi" w:cs="Arial"/>
        </w:rPr>
      </w:pPr>
    </w:p>
    <w:p w:rsidR="003D05C6" w:rsidRDefault="003D05C6" w:rsidP="003D05C6">
      <w:pPr>
        <w:tabs>
          <w:tab w:val="left" w:pos="792"/>
        </w:tabs>
        <w:autoSpaceDE w:val="0"/>
        <w:ind w:left="432" w:hanging="432"/>
        <w:rPr>
          <w:rFonts w:asciiTheme="minorHAnsi" w:eastAsia="Times New Roman" w:hAnsiTheme="minorHAnsi" w:cs="Arial"/>
          <w:i/>
          <w:sz w:val="20"/>
          <w:szCs w:val="20"/>
        </w:rPr>
      </w:pPr>
    </w:p>
    <w:p w:rsidR="003D05C6" w:rsidRDefault="003D05C6" w:rsidP="003D05C6">
      <w:pPr>
        <w:tabs>
          <w:tab w:val="left" w:pos="792"/>
        </w:tabs>
        <w:autoSpaceDE w:val="0"/>
        <w:ind w:left="432" w:hanging="432"/>
        <w:rPr>
          <w:rFonts w:asciiTheme="minorHAnsi" w:eastAsia="Times New Roman" w:hAnsiTheme="minorHAnsi" w:cs="Arial"/>
        </w:rPr>
      </w:pPr>
      <w:r w:rsidRPr="003C3376">
        <w:rPr>
          <w:rFonts w:asciiTheme="minorHAnsi" w:eastAsia="Times New Roman" w:hAnsiTheme="minorHAnsi" w:cs="Arial"/>
          <w:b/>
          <w:bCs/>
          <w:i/>
          <w:iCs/>
        </w:rPr>
        <w:t>Q</w:t>
      </w:r>
      <w:r w:rsidR="0015400A">
        <w:rPr>
          <w:rFonts w:asciiTheme="minorHAnsi" w:eastAsia="Times New Roman" w:hAnsiTheme="minorHAnsi" w:cs="Arial"/>
          <w:b/>
          <w:bCs/>
          <w:i/>
          <w:iCs/>
        </w:rPr>
        <w:t>9</w:t>
      </w:r>
      <w:r w:rsidRPr="003C3376">
        <w:rPr>
          <w:rFonts w:asciiTheme="minorHAnsi" w:eastAsia="Times New Roman" w:hAnsiTheme="minorHAnsi" w:cs="Arial"/>
          <w:b/>
          <w:bCs/>
          <w:i/>
          <w:iCs/>
        </w:rPr>
        <w:t>:</w:t>
      </w:r>
      <w:r w:rsidRPr="003C3376">
        <w:rPr>
          <w:rFonts w:asciiTheme="minorHAnsi" w:eastAsia="Times New Roman" w:hAnsiTheme="minorHAnsi" w:cs="Arial"/>
        </w:rPr>
        <w:t xml:space="preserve"> </w:t>
      </w:r>
      <w:r>
        <w:rPr>
          <w:rFonts w:asciiTheme="minorHAnsi" w:eastAsia="Times New Roman" w:hAnsiTheme="minorHAnsi" w:cs="Arial"/>
        </w:rPr>
        <w:t>Using the same as earlier trick, reconstruct these strings:</w:t>
      </w:r>
    </w:p>
    <w:p w:rsidR="003D05C6" w:rsidRPr="00885B61" w:rsidRDefault="003D05C6" w:rsidP="003D05C6">
      <w:pPr>
        <w:pStyle w:val="ListParagraph"/>
        <w:numPr>
          <w:ilvl w:val="0"/>
          <w:numId w:val="24"/>
        </w:numPr>
        <w:tabs>
          <w:tab w:val="left" w:pos="792"/>
        </w:tabs>
        <w:autoSpaceDE w:val="0"/>
        <w:rPr>
          <w:rFonts w:asciiTheme="minorHAnsi" w:eastAsia="Times New Roman" w:hAnsiTheme="minorHAnsi" w:cs="Arial"/>
        </w:rPr>
      </w:pPr>
      <w:r>
        <w:rPr>
          <w:rFonts w:asciiTheme="minorHAnsi" w:eastAsia="Times New Roman" w:hAnsiTheme="minorHAnsi" w:cs="Arial"/>
          <w:b/>
        </w:rPr>
        <w:t xml:space="preserve"> </w:t>
      </w:r>
    </w:p>
    <w:p w:rsidR="003D05C6" w:rsidRPr="00C17A47" w:rsidRDefault="003D05C6" w:rsidP="00C17A47">
      <w:pPr>
        <w:pStyle w:val="ListParagraph"/>
        <w:numPr>
          <w:ilvl w:val="0"/>
          <w:numId w:val="24"/>
        </w:numPr>
        <w:tabs>
          <w:tab w:val="left" w:pos="792"/>
        </w:tabs>
        <w:autoSpaceDE w:val="0"/>
        <w:rPr>
          <w:rFonts w:asciiTheme="minorHAnsi" w:eastAsia="Times New Roman" w:hAnsiTheme="minorHAnsi" w:cs="Arial"/>
        </w:rPr>
      </w:pPr>
      <w:r>
        <w:rPr>
          <w:rFonts w:asciiTheme="minorHAnsi" w:eastAsia="Times New Roman" w:hAnsiTheme="minorHAnsi" w:cs="Arial"/>
          <w:b/>
        </w:rPr>
        <w:t xml:space="preserve"> </w:t>
      </w:r>
    </w:p>
    <w:p w:rsidR="003D05C6" w:rsidRDefault="003D05C6" w:rsidP="003D05C6">
      <w:pPr>
        <w:tabs>
          <w:tab w:val="left" w:pos="792"/>
        </w:tabs>
        <w:autoSpaceDE w:val="0"/>
        <w:ind w:left="432" w:hanging="432"/>
        <w:rPr>
          <w:rFonts w:asciiTheme="minorHAnsi" w:eastAsia="Times New Roman" w:hAnsiTheme="minorHAnsi" w:cs="Arial"/>
          <w:i/>
          <w:sz w:val="20"/>
          <w:szCs w:val="20"/>
        </w:rPr>
      </w:pPr>
    </w:p>
    <w:p w:rsidR="003D05C6" w:rsidRDefault="003D05C6" w:rsidP="003D05C6">
      <w:pPr>
        <w:tabs>
          <w:tab w:val="left" w:pos="792"/>
        </w:tabs>
        <w:autoSpaceDE w:val="0"/>
        <w:ind w:left="432" w:hanging="432"/>
        <w:rPr>
          <w:rFonts w:asciiTheme="minorHAnsi" w:eastAsia="Times New Roman" w:hAnsiTheme="minorHAnsi" w:cs="Arial"/>
          <w:i/>
          <w:sz w:val="20"/>
          <w:szCs w:val="20"/>
        </w:rPr>
      </w:pPr>
    </w:p>
    <w:p w:rsidR="003D05C6" w:rsidRPr="00313373" w:rsidRDefault="003D05C6" w:rsidP="003D05C6">
      <w:pPr>
        <w:tabs>
          <w:tab w:val="left" w:pos="792"/>
        </w:tabs>
        <w:autoSpaceDE w:val="0"/>
        <w:ind w:left="432" w:hanging="432"/>
        <w:rPr>
          <w:rFonts w:asciiTheme="minorHAnsi" w:eastAsia="Times New Roman" w:hAnsiTheme="minorHAnsi" w:cs="Arial"/>
          <w:b/>
          <w:i/>
          <w:sz w:val="20"/>
          <w:szCs w:val="20"/>
        </w:rPr>
      </w:pPr>
      <w:r w:rsidRPr="003C3376">
        <w:rPr>
          <w:rFonts w:asciiTheme="minorHAnsi" w:eastAsia="Times New Roman" w:hAnsiTheme="minorHAnsi" w:cs="Arial"/>
          <w:b/>
          <w:bCs/>
          <w:i/>
          <w:iCs/>
        </w:rPr>
        <w:t>Q</w:t>
      </w:r>
      <w:r w:rsidR="0015400A">
        <w:rPr>
          <w:rFonts w:asciiTheme="minorHAnsi" w:eastAsia="Times New Roman" w:hAnsiTheme="minorHAnsi" w:cs="Arial"/>
          <w:b/>
          <w:bCs/>
          <w:i/>
          <w:iCs/>
        </w:rPr>
        <w:t>10</w:t>
      </w:r>
      <w:r w:rsidRPr="003C3376">
        <w:rPr>
          <w:rFonts w:asciiTheme="minorHAnsi" w:eastAsia="Times New Roman" w:hAnsiTheme="minorHAnsi" w:cs="Arial"/>
          <w:b/>
          <w:bCs/>
          <w:i/>
          <w:iCs/>
        </w:rPr>
        <w:t>:</w:t>
      </w:r>
      <w:r w:rsidRPr="003C3376">
        <w:rPr>
          <w:rFonts w:asciiTheme="minorHAnsi" w:eastAsia="Times New Roman" w:hAnsiTheme="minorHAnsi" w:cs="Arial"/>
        </w:rPr>
        <w:t xml:space="preserve"> </w:t>
      </w:r>
      <w:r>
        <w:rPr>
          <w:rFonts w:asciiTheme="minorHAnsi" w:eastAsia="Times New Roman" w:hAnsiTheme="minorHAnsi" w:cs="Arial"/>
        </w:rPr>
        <w:t>Picture here</w:t>
      </w:r>
      <w:r>
        <w:rPr>
          <w:rFonts w:asciiTheme="minorHAnsi" w:eastAsia="Times New Roman" w:hAnsiTheme="minorHAnsi" w:cs="Arial"/>
        </w:rPr>
        <w:br/>
      </w:r>
    </w:p>
    <w:p w:rsidR="003D05C6" w:rsidRDefault="003D05C6" w:rsidP="003D05C6">
      <w:pPr>
        <w:tabs>
          <w:tab w:val="left" w:pos="792"/>
        </w:tabs>
        <w:autoSpaceDE w:val="0"/>
        <w:ind w:left="432" w:hanging="432"/>
        <w:rPr>
          <w:rFonts w:asciiTheme="minorHAnsi" w:eastAsia="Times New Roman" w:hAnsiTheme="minorHAnsi" w:cs="Arial"/>
          <w:i/>
          <w:sz w:val="20"/>
          <w:szCs w:val="20"/>
        </w:rPr>
      </w:pPr>
    </w:p>
    <w:p w:rsidR="003D05C6" w:rsidRPr="00313373" w:rsidRDefault="003D05C6" w:rsidP="003D05C6">
      <w:pPr>
        <w:tabs>
          <w:tab w:val="left" w:pos="792"/>
        </w:tabs>
        <w:autoSpaceDE w:val="0"/>
        <w:ind w:left="432" w:hanging="432"/>
        <w:rPr>
          <w:rFonts w:asciiTheme="minorHAnsi" w:eastAsia="Times New Roman" w:hAnsiTheme="minorHAnsi" w:cs="Arial"/>
          <w:b/>
          <w:i/>
          <w:sz w:val="20"/>
          <w:szCs w:val="20"/>
        </w:rPr>
      </w:pPr>
      <w:r w:rsidRPr="003C3376">
        <w:rPr>
          <w:rFonts w:asciiTheme="minorHAnsi" w:eastAsia="Times New Roman" w:hAnsiTheme="minorHAnsi" w:cs="Arial"/>
          <w:b/>
          <w:bCs/>
          <w:i/>
          <w:iCs/>
        </w:rPr>
        <w:t>Q</w:t>
      </w:r>
      <w:r w:rsidR="0015400A">
        <w:rPr>
          <w:rFonts w:asciiTheme="minorHAnsi" w:eastAsia="Times New Roman" w:hAnsiTheme="minorHAnsi" w:cs="Arial"/>
          <w:b/>
          <w:bCs/>
          <w:i/>
          <w:iCs/>
        </w:rPr>
        <w:t>11</w:t>
      </w:r>
      <w:r w:rsidRPr="003C3376">
        <w:rPr>
          <w:rFonts w:asciiTheme="minorHAnsi" w:eastAsia="Times New Roman" w:hAnsiTheme="minorHAnsi" w:cs="Arial"/>
          <w:b/>
          <w:bCs/>
          <w:i/>
          <w:iCs/>
        </w:rPr>
        <w:t>:</w:t>
      </w:r>
      <w:r w:rsidRPr="003C3376">
        <w:rPr>
          <w:rFonts w:asciiTheme="minorHAnsi" w:eastAsia="Times New Roman" w:hAnsiTheme="minorHAnsi" w:cs="Arial"/>
        </w:rPr>
        <w:t xml:space="preserve"> </w:t>
      </w:r>
      <w:r>
        <w:rPr>
          <w:rFonts w:asciiTheme="minorHAnsi" w:eastAsia="Times New Roman" w:hAnsiTheme="minorHAnsi" w:cs="Arial"/>
        </w:rPr>
        <w:t xml:space="preserve"> </w:t>
      </w:r>
    </w:p>
    <w:p w:rsidR="003D05C6" w:rsidRPr="009E7EAA" w:rsidRDefault="003D05C6" w:rsidP="003D05C6">
      <w:pPr>
        <w:tabs>
          <w:tab w:val="left" w:pos="-180"/>
        </w:tabs>
        <w:jc w:val="both"/>
        <w:rPr>
          <w:rFonts w:ascii="Trebuchet MS" w:hAnsi="Trebuchet MS"/>
          <w:sz w:val="20"/>
          <w:szCs w:val="20"/>
        </w:rPr>
      </w:pPr>
    </w:p>
    <w:p w:rsidR="009E7EAA" w:rsidRPr="009E7EAA" w:rsidRDefault="009E7EAA" w:rsidP="003D05C6">
      <w:pPr>
        <w:tabs>
          <w:tab w:val="left" w:pos="-180"/>
        </w:tabs>
        <w:jc w:val="both"/>
        <w:rPr>
          <w:rFonts w:ascii="Trebuchet MS" w:hAnsi="Trebuchet MS"/>
          <w:sz w:val="20"/>
          <w:szCs w:val="20"/>
        </w:rPr>
      </w:pPr>
    </w:p>
    <w:sectPr w:rsidR="009E7EAA" w:rsidRPr="009E7EAA" w:rsidSect="002C7967">
      <w:headerReference w:type="default" r:id="rId11"/>
      <w:footnotePr>
        <w:pos w:val="beneathText"/>
      </w:footnotePr>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1A9" w:rsidRDefault="00D041A9">
      <w:r>
        <w:separator/>
      </w:r>
    </w:p>
  </w:endnote>
  <w:endnote w:type="continuationSeparator" w:id="0">
    <w:p w:rsidR="00D041A9" w:rsidRDefault="00D04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1A9" w:rsidRDefault="00D041A9">
      <w:r>
        <w:separator/>
      </w:r>
    </w:p>
  </w:footnote>
  <w:footnote w:type="continuationSeparator" w:id="0">
    <w:p w:rsidR="00D041A9" w:rsidRDefault="00D041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0B1" w:rsidRDefault="00B770B1">
    <w:pPr>
      <w:pStyle w:val="Header"/>
      <w:widowControl w:val="0"/>
      <w:ind w:left="-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2pt;height:12.75pt" o:bullet="t" filled="t">
        <v:fill color2="black"/>
        <v:imagedata r:id="rId1" o:title=""/>
      </v:shape>
    </w:pict>
  </w:numPicBullet>
  <w:numPicBullet w:numPicBulletId="1">
    <w:pict>
      <v:shape id="_x0000_i1073" type="#_x0000_t75" style="width:11.25pt;height:11.25pt" o:bullet="t" filled="t">
        <v:fill color2="black"/>
        <v:imagedata r:id="rId2" o:title=""/>
      </v:shape>
    </w:pict>
  </w:numPicBullet>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6E23E43"/>
    <w:multiLevelType w:val="hybridMultilevel"/>
    <w:tmpl w:val="9FCE19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E5BFB"/>
    <w:multiLevelType w:val="hybridMultilevel"/>
    <w:tmpl w:val="EBC8F24A"/>
    <w:lvl w:ilvl="0" w:tplc="5E683D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957CBB"/>
    <w:multiLevelType w:val="hybridMultilevel"/>
    <w:tmpl w:val="C5C6D51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CB6D3C"/>
    <w:multiLevelType w:val="hybridMultilevel"/>
    <w:tmpl w:val="85B6122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D73FD2"/>
    <w:multiLevelType w:val="hybridMultilevel"/>
    <w:tmpl w:val="518E3F68"/>
    <w:lvl w:ilvl="0" w:tplc="99804180">
      <w:start w:val="11"/>
      <w:numFmt w:val="decimalZero"/>
      <w:lvlText w:val="%1"/>
      <w:lvlJc w:val="left"/>
      <w:pPr>
        <w:ind w:left="1455" w:hanging="600"/>
      </w:pPr>
      <w:rPr>
        <w:rFonts w:ascii="Courier New" w:hAnsi="Courier New" w:cs="Courier New"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8">
    <w:nsid w:val="42422F6D"/>
    <w:multiLevelType w:val="hybridMultilevel"/>
    <w:tmpl w:val="F8AA3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4F6D00"/>
    <w:multiLevelType w:val="hybridMultilevel"/>
    <w:tmpl w:val="C7A80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10605"/>
    <w:multiLevelType w:val="hybridMultilevel"/>
    <w:tmpl w:val="6C64A8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226423"/>
    <w:multiLevelType w:val="hybridMultilevel"/>
    <w:tmpl w:val="4A32C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1E5C13"/>
    <w:multiLevelType w:val="hybridMultilevel"/>
    <w:tmpl w:val="C7D6F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B6647E"/>
    <w:multiLevelType w:val="hybridMultilevel"/>
    <w:tmpl w:val="2C3AF882"/>
    <w:lvl w:ilvl="0" w:tplc="2862BCD0">
      <w:start w:val="1"/>
      <w:numFmt w:val="lowerLetter"/>
      <w:lvlText w:val="%1)"/>
      <w:lvlJc w:val="left"/>
      <w:pPr>
        <w:ind w:left="720" w:hanging="360"/>
      </w:pPr>
      <w:rPr>
        <w:rFonts w:hint="default"/>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F6213"/>
    <w:multiLevelType w:val="hybridMultilevel"/>
    <w:tmpl w:val="8F74BAB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C1C61AD"/>
    <w:multiLevelType w:val="hybridMultilevel"/>
    <w:tmpl w:val="062058A8"/>
    <w:lvl w:ilvl="0" w:tplc="5E683D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4C64B4"/>
    <w:multiLevelType w:val="hybridMultilevel"/>
    <w:tmpl w:val="F08CB2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2F0CFE"/>
    <w:multiLevelType w:val="hybridMultilevel"/>
    <w:tmpl w:val="85B6122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EAC3E04"/>
    <w:multiLevelType w:val="hybridMultilevel"/>
    <w:tmpl w:val="774AC33C"/>
    <w:lvl w:ilvl="0" w:tplc="294C9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ECA40CA"/>
    <w:multiLevelType w:val="hybridMultilevel"/>
    <w:tmpl w:val="9AEA81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EF3CA5"/>
    <w:multiLevelType w:val="hybridMultilevel"/>
    <w:tmpl w:val="2028FF20"/>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4200F1"/>
    <w:multiLevelType w:val="hybridMultilevel"/>
    <w:tmpl w:val="5C886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4650E5"/>
    <w:multiLevelType w:val="hybridMultilevel"/>
    <w:tmpl w:val="52C47F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F02790"/>
    <w:multiLevelType w:val="hybridMultilevel"/>
    <w:tmpl w:val="A058B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4"/>
  </w:num>
  <w:num w:numId="5">
    <w:abstractNumId w:val="18"/>
  </w:num>
  <w:num w:numId="6">
    <w:abstractNumId w:val="12"/>
  </w:num>
  <w:num w:numId="7">
    <w:abstractNumId w:val="10"/>
  </w:num>
  <w:num w:numId="8">
    <w:abstractNumId w:val="22"/>
  </w:num>
  <w:num w:numId="9">
    <w:abstractNumId w:val="8"/>
  </w:num>
  <w:num w:numId="10">
    <w:abstractNumId w:val="7"/>
  </w:num>
  <w:num w:numId="11">
    <w:abstractNumId w:val="21"/>
  </w:num>
  <w:num w:numId="12">
    <w:abstractNumId w:val="11"/>
  </w:num>
  <w:num w:numId="13">
    <w:abstractNumId w:val="5"/>
  </w:num>
  <w:num w:numId="14">
    <w:abstractNumId w:val="6"/>
  </w:num>
  <w:num w:numId="15">
    <w:abstractNumId w:val="9"/>
  </w:num>
  <w:num w:numId="16">
    <w:abstractNumId w:val="17"/>
  </w:num>
  <w:num w:numId="17">
    <w:abstractNumId w:val="4"/>
  </w:num>
  <w:num w:numId="18">
    <w:abstractNumId w:val="3"/>
  </w:num>
  <w:num w:numId="19">
    <w:abstractNumId w:val="19"/>
  </w:num>
  <w:num w:numId="20">
    <w:abstractNumId w:val="15"/>
  </w:num>
  <w:num w:numId="21">
    <w:abstractNumId w:val="20"/>
  </w:num>
  <w:num w:numId="22">
    <w:abstractNumId w:val="23"/>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B21"/>
    <w:rsid w:val="00002D88"/>
    <w:rsid w:val="000077D8"/>
    <w:rsid w:val="000220F7"/>
    <w:rsid w:val="00052F3D"/>
    <w:rsid w:val="000625B0"/>
    <w:rsid w:val="000D32D1"/>
    <w:rsid w:val="000D7DCD"/>
    <w:rsid w:val="001246DF"/>
    <w:rsid w:val="00124892"/>
    <w:rsid w:val="0015197C"/>
    <w:rsid w:val="0015400A"/>
    <w:rsid w:val="00193620"/>
    <w:rsid w:val="00197CF4"/>
    <w:rsid w:val="002012FF"/>
    <w:rsid w:val="0023087D"/>
    <w:rsid w:val="00230E92"/>
    <w:rsid w:val="00246A1A"/>
    <w:rsid w:val="002733F0"/>
    <w:rsid w:val="00292BF2"/>
    <w:rsid w:val="002A6E29"/>
    <w:rsid w:val="002C7967"/>
    <w:rsid w:val="00334FD8"/>
    <w:rsid w:val="003367A8"/>
    <w:rsid w:val="00361A39"/>
    <w:rsid w:val="00380292"/>
    <w:rsid w:val="003838C9"/>
    <w:rsid w:val="00385E11"/>
    <w:rsid w:val="003A54CD"/>
    <w:rsid w:val="003D05C6"/>
    <w:rsid w:val="004461BA"/>
    <w:rsid w:val="00480C36"/>
    <w:rsid w:val="00486ECA"/>
    <w:rsid w:val="004A7135"/>
    <w:rsid w:val="004E57E4"/>
    <w:rsid w:val="00504CD7"/>
    <w:rsid w:val="00563A6F"/>
    <w:rsid w:val="00570DD1"/>
    <w:rsid w:val="005C13BD"/>
    <w:rsid w:val="005E3750"/>
    <w:rsid w:val="006006A3"/>
    <w:rsid w:val="006022AA"/>
    <w:rsid w:val="00652827"/>
    <w:rsid w:val="006D3C81"/>
    <w:rsid w:val="006E54F9"/>
    <w:rsid w:val="006F229C"/>
    <w:rsid w:val="007038E2"/>
    <w:rsid w:val="00734A93"/>
    <w:rsid w:val="0079391F"/>
    <w:rsid w:val="00805856"/>
    <w:rsid w:val="00823BAC"/>
    <w:rsid w:val="008679AB"/>
    <w:rsid w:val="008732B8"/>
    <w:rsid w:val="00884E1D"/>
    <w:rsid w:val="00885337"/>
    <w:rsid w:val="00892DB2"/>
    <w:rsid w:val="0089740D"/>
    <w:rsid w:val="008F05A7"/>
    <w:rsid w:val="008F0F15"/>
    <w:rsid w:val="00935141"/>
    <w:rsid w:val="00960EEB"/>
    <w:rsid w:val="009A6CC1"/>
    <w:rsid w:val="009E7EAA"/>
    <w:rsid w:val="00A27F1B"/>
    <w:rsid w:val="00A913D8"/>
    <w:rsid w:val="00A971D2"/>
    <w:rsid w:val="00B70F7D"/>
    <w:rsid w:val="00B770B1"/>
    <w:rsid w:val="00B82FC8"/>
    <w:rsid w:val="00B97C33"/>
    <w:rsid w:val="00BB2409"/>
    <w:rsid w:val="00BD31B0"/>
    <w:rsid w:val="00BF4DD8"/>
    <w:rsid w:val="00C17A47"/>
    <w:rsid w:val="00C66919"/>
    <w:rsid w:val="00C85B7D"/>
    <w:rsid w:val="00C866C6"/>
    <w:rsid w:val="00CA3B25"/>
    <w:rsid w:val="00CC76C7"/>
    <w:rsid w:val="00CE6C3B"/>
    <w:rsid w:val="00D041A9"/>
    <w:rsid w:val="00D10037"/>
    <w:rsid w:val="00D22547"/>
    <w:rsid w:val="00D53ED9"/>
    <w:rsid w:val="00D630C7"/>
    <w:rsid w:val="00DA342E"/>
    <w:rsid w:val="00DA3AFE"/>
    <w:rsid w:val="00DB400C"/>
    <w:rsid w:val="00DD1A4A"/>
    <w:rsid w:val="00E143C3"/>
    <w:rsid w:val="00E2198C"/>
    <w:rsid w:val="00E4178F"/>
    <w:rsid w:val="00E830D7"/>
    <w:rsid w:val="00E83C38"/>
    <w:rsid w:val="00EB43F6"/>
    <w:rsid w:val="00EC18D9"/>
    <w:rsid w:val="00EF1047"/>
    <w:rsid w:val="00EF6161"/>
    <w:rsid w:val="00F01DF5"/>
    <w:rsid w:val="00F41210"/>
    <w:rsid w:val="00F71975"/>
    <w:rsid w:val="00F75E45"/>
    <w:rsid w:val="00F77874"/>
    <w:rsid w:val="00F84B21"/>
    <w:rsid w:val="00FA50B0"/>
    <w:rsid w:val="00FE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84DF80-9EB4-4D70-8E57-89BAF703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A1A"/>
    <w:pPr>
      <w:suppressAutoHyphens/>
    </w:pPr>
    <w:rPr>
      <w:rFonts w:eastAsia="PMingLiU"/>
      <w:sz w:val="24"/>
      <w:szCs w:val="24"/>
      <w:lang w:eastAsia="ar-SA"/>
    </w:rPr>
  </w:style>
  <w:style w:type="paragraph" w:styleId="Heading1">
    <w:name w:val="heading 1"/>
    <w:basedOn w:val="Normal"/>
    <w:next w:val="Normal"/>
    <w:link w:val="Heading1Char"/>
    <w:qFormat/>
    <w:rsid w:val="00246A1A"/>
    <w:pPr>
      <w:keepNext/>
      <w:tabs>
        <w:tab w:val="num" w:pos="0"/>
      </w:tabs>
      <w:jc w:val="center"/>
      <w:outlineLvl w:val="0"/>
    </w:pPr>
    <w:rPr>
      <w:rFonts w:ascii="Arial Rounded MT Bold" w:hAnsi="Arial Rounded MT Bold"/>
      <w:sz w:val="28"/>
    </w:rPr>
  </w:style>
  <w:style w:type="paragraph" w:styleId="Heading2">
    <w:name w:val="heading 2"/>
    <w:basedOn w:val="Normal"/>
    <w:next w:val="Normal"/>
    <w:qFormat/>
    <w:rsid w:val="00246A1A"/>
    <w:pPr>
      <w:keepNext/>
      <w:tabs>
        <w:tab w:val="num" w:pos="0"/>
      </w:tabs>
      <w:jc w:val="center"/>
      <w:outlineLvl w:val="1"/>
    </w:pPr>
    <w:rPr>
      <w:rFonts w:ascii="Arial Rounded MT Bold" w:hAnsi="Arial Rounded MT Bold"/>
      <w:sz w:val="36"/>
    </w:rPr>
  </w:style>
  <w:style w:type="paragraph" w:styleId="Heading3">
    <w:name w:val="heading 3"/>
    <w:basedOn w:val="Normal"/>
    <w:next w:val="Normal"/>
    <w:qFormat/>
    <w:rsid w:val="00246A1A"/>
    <w:pPr>
      <w:keepNext/>
      <w:tabs>
        <w:tab w:val="num" w:pos="0"/>
      </w:tabs>
      <w:outlineLvl w:val="2"/>
    </w:pPr>
    <w:rPr>
      <w:b/>
      <w:bCs/>
    </w:rPr>
  </w:style>
  <w:style w:type="paragraph" w:styleId="Heading4">
    <w:name w:val="heading 4"/>
    <w:basedOn w:val="Normal"/>
    <w:next w:val="Normal"/>
    <w:qFormat/>
    <w:rsid w:val="00246A1A"/>
    <w:pPr>
      <w:keepNext/>
      <w:tabs>
        <w:tab w:val="num" w:pos="0"/>
      </w:tabs>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246A1A"/>
  </w:style>
  <w:style w:type="character" w:customStyle="1" w:styleId="WW-Absatz-Standardschriftart">
    <w:name w:val="WW-Absatz-Standardschriftart"/>
    <w:rsid w:val="00246A1A"/>
  </w:style>
  <w:style w:type="character" w:customStyle="1" w:styleId="WW-Absatz-Standardschriftart1">
    <w:name w:val="WW-Absatz-Standardschriftart1"/>
    <w:rsid w:val="00246A1A"/>
  </w:style>
  <w:style w:type="character" w:customStyle="1" w:styleId="WW8Num7z0">
    <w:name w:val="WW8Num7z0"/>
    <w:rsid w:val="00246A1A"/>
    <w:rPr>
      <w:rFonts w:ascii="Symbol" w:hAnsi="Symbol"/>
      <w:color w:val="auto"/>
    </w:rPr>
  </w:style>
  <w:style w:type="character" w:customStyle="1" w:styleId="WW8Num7z1">
    <w:name w:val="WW8Num7z1"/>
    <w:rsid w:val="00246A1A"/>
    <w:rPr>
      <w:rFonts w:ascii="Courier New" w:hAnsi="Courier New" w:cs="Courier New"/>
    </w:rPr>
  </w:style>
  <w:style w:type="character" w:customStyle="1" w:styleId="WW8Num7z2">
    <w:name w:val="WW8Num7z2"/>
    <w:rsid w:val="00246A1A"/>
    <w:rPr>
      <w:rFonts w:ascii="Wingdings" w:hAnsi="Wingdings"/>
    </w:rPr>
  </w:style>
  <w:style w:type="character" w:customStyle="1" w:styleId="WW8Num7z3">
    <w:name w:val="WW8Num7z3"/>
    <w:rsid w:val="00246A1A"/>
    <w:rPr>
      <w:rFonts w:ascii="Symbol" w:hAnsi="Symbol"/>
    </w:rPr>
  </w:style>
  <w:style w:type="character" w:customStyle="1" w:styleId="WW8Num22z0">
    <w:name w:val="WW8Num22z0"/>
    <w:rsid w:val="00246A1A"/>
    <w:rPr>
      <w:rFonts w:ascii="Wingdings" w:hAnsi="Wingdings"/>
      <w:color w:val="auto"/>
    </w:rPr>
  </w:style>
  <w:style w:type="character" w:customStyle="1" w:styleId="WW8Num22z1">
    <w:name w:val="WW8Num22z1"/>
    <w:rsid w:val="00246A1A"/>
    <w:rPr>
      <w:rFonts w:ascii="Courier New" w:hAnsi="Courier New" w:cs="Courier New"/>
    </w:rPr>
  </w:style>
  <w:style w:type="character" w:customStyle="1" w:styleId="WW8Num22z2">
    <w:name w:val="WW8Num22z2"/>
    <w:rsid w:val="00246A1A"/>
    <w:rPr>
      <w:rFonts w:ascii="Wingdings" w:hAnsi="Wingdings"/>
    </w:rPr>
  </w:style>
  <w:style w:type="character" w:customStyle="1" w:styleId="WW8Num22z3">
    <w:name w:val="WW8Num22z3"/>
    <w:rsid w:val="00246A1A"/>
    <w:rPr>
      <w:rFonts w:ascii="Symbol" w:hAnsi="Symbol"/>
    </w:rPr>
  </w:style>
  <w:style w:type="character" w:customStyle="1" w:styleId="WW8Num24z0">
    <w:name w:val="WW8Num24z0"/>
    <w:rsid w:val="00246A1A"/>
    <w:rPr>
      <w:rFonts w:ascii="Symbol" w:eastAsia="Times New Roman" w:hAnsi="Symbol" w:cs="Times New Roman"/>
    </w:rPr>
  </w:style>
  <w:style w:type="character" w:customStyle="1" w:styleId="WW8Num24z1">
    <w:name w:val="WW8Num24z1"/>
    <w:rsid w:val="00246A1A"/>
    <w:rPr>
      <w:rFonts w:ascii="Courier New" w:hAnsi="Courier New"/>
    </w:rPr>
  </w:style>
  <w:style w:type="character" w:customStyle="1" w:styleId="WW8Num24z2">
    <w:name w:val="WW8Num24z2"/>
    <w:rsid w:val="00246A1A"/>
    <w:rPr>
      <w:rFonts w:ascii="Wingdings" w:hAnsi="Wingdings"/>
    </w:rPr>
  </w:style>
  <w:style w:type="character" w:customStyle="1" w:styleId="WW8Num24z3">
    <w:name w:val="WW8Num24z3"/>
    <w:rsid w:val="00246A1A"/>
    <w:rPr>
      <w:rFonts w:ascii="Symbol" w:hAnsi="Symbol"/>
    </w:rPr>
  </w:style>
  <w:style w:type="character" w:customStyle="1" w:styleId="WW8Num27z0">
    <w:name w:val="WW8Num27z0"/>
    <w:rsid w:val="00246A1A"/>
    <w:rPr>
      <w:rFonts w:ascii="Wingdings" w:hAnsi="Wingdings"/>
    </w:rPr>
  </w:style>
  <w:style w:type="character" w:customStyle="1" w:styleId="WW8Num27z1">
    <w:name w:val="WW8Num27z1"/>
    <w:rsid w:val="00246A1A"/>
    <w:rPr>
      <w:rFonts w:ascii="Courier New" w:hAnsi="Courier New" w:cs="Courier New"/>
    </w:rPr>
  </w:style>
  <w:style w:type="character" w:customStyle="1" w:styleId="WW8Num27z3">
    <w:name w:val="WW8Num27z3"/>
    <w:rsid w:val="00246A1A"/>
    <w:rPr>
      <w:rFonts w:ascii="Symbol" w:hAnsi="Symbol"/>
    </w:rPr>
  </w:style>
  <w:style w:type="character" w:customStyle="1" w:styleId="WW8Num28z0">
    <w:name w:val="WW8Num28z0"/>
    <w:rsid w:val="00246A1A"/>
    <w:rPr>
      <w:rFonts w:ascii="Symbol" w:hAnsi="Symbol"/>
    </w:rPr>
  </w:style>
  <w:style w:type="character" w:customStyle="1" w:styleId="WW8Num28z1">
    <w:name w:val="WW8Num28z1"/>
    <w:rsid w:val="00246A1A"/>
    <w:rPr>
      <w:rFonts w:ascii="Courier New" w:hAnsi="Courier New" w:cs="Courier New"/>
    </w:rPr>
  </w:style>
  <w:style w:type="character" w:customStyle="1" w:styleId="WW8Num28z2">
    <w:name w:val="WW8Num28z2"/>
    <w:rsid w:val="00246A1A"/>
    <w:rPr>
      <w:rFonts w:ascii="Wingdings" w:hAnsi="Wingdings"/>
    </w:rPr>
  </w:style>
  <w:style w:type="character" w:customStyle="1" w:styleId="WW8Num29z0">
    <w:name w:val="WW8Num29z0"/>
    <w:rsid w:val="00246A1A"/>
    <w:rPr>
      <w:rFonts w:ascii="Symbol" w:hAnsi="Symbol"/>
      <w:color w:val="auto"/>
    </w:rPr>
  </w:style>
  <w:style w:type="character" w:customStyle="1" w:styleId="WW8Num29z1">
    <w:name w:val="WW8Num29z1"/>
    <w:rsid w:val="00246A1A"/>
    <w:rPr>
      <w:rFonts w:ascii="Courier New" w:hAnsi="Courier New" w:cs="Courier New"/>
    </w:rPr>
  </w:style>
  <w:style w:type="character" w:customStyle="1" w:styleId="WW8Num29z2">
    <w:name w:val="WW8Num29z2"/>
    <w:rsid w:val="00246A1A"/>
    <w:rPr>
      <w:rFonts w:ascii="Wingdings" w:hAnsi="Wingdings"/>
    </w:rPr>
  </w:style>
  <w:style w:type="character" w:customStyle="1" w:styleId="WW8Num29z3">
    <w:name w:val="WW8Num29z3"/>
    <w:rsid w:val="00246A1A"/>
    <w:rPr>
      <w:rFonts w:ascii="Symbol" w:hAnsi="Symbol"/>
    </w:rPr>
  </w:style>
  <w:style w:type="character" w:styleId="Hyperlink">
    <w:name w:val="Hyperlink"/>
    <w:basedOn w:val="DefaultParagraphFont"/>
    <w:semiHidden/>
    <w:rsid w:val="00246A1A"/>
    <w:rPr>
      <w:color w:val="0000FF"/>
      <w:u w:val="single"/>
    </w:rPr>
  </w:style>
  <w:style w:type="character" w:customStyle="1" w:styleId="Style2">
    <w:name w:val="Style2"/>
    <w:basedOn w:val="DefaultParagraphFont"/>
    <w:rsid w:val="00246A1A"/>
  </w:style>
  <w:style w:type="character" w:styleId="Strong">
    <w:name w:val="Strong"/>
    <w:basedOn w:val="DefaultParagraphFont"/>
    <w:qFormat/>
    <w:rsid w:val="00246A1A"/>
    <w:rPr>
      <w:b/>
      <w:bCs/>
    </w:rPr>
  </w:style>
  <w:style w:type="character" w:styleId="PageNumber">
    <w:name w:val="page number"/>
    <w:basedOn w:val="DefaultParagraphFont"/>
    <w:semiHidden/>
    <w:rsid w:val="00246A1A"/>
  </w:style>
  <w:style w:type="paragraph" w:customStyle="1" w:styleId="Heading">
    <w:name w:val="Heading"/>
    <w:basedOn w:val="Normal"/>
    <w:next w:val="BodyText"/>
    <w:rsid w:val="00246A1A"/>
    <w:pPr>
      <w:keepNext/>
      <w:spacing w:before="240" w:after="120"/>
    </w:pPr>
    <w:rPr>
      <w:rFonts w:ascii="Arial" w:eastAsia="MS Mincho" w:hAnsi="Arial" w:cs="Tahoma"/>
      <w:sz w:val="28"/>
      <w:szCs w:val="28"/>
    </w:rPr>
  </w:style>
  <w:style w:type="paragraph" w:styleId="BodyText">
    <w:name w:val="Body Text"/>
    <w:basedOn w:val="Normal"/>
    <w:semiHidden/>
    <w:rsid w:val="00246A1A"/>
    <w:pPr>
      <w:jc w:val="center"/>
    </w:pPr>
    <w:rPr>
      <w:rFonts w:ascii="Arial Rounded MT Bold" w:hAnsi="Arial Rounded MT Bold"/>
    </w:rPr>
  </w:style>
  <w:style w:type="paragraph" w:styleId="List">
    <w:name w:val="List"/>
    <w:basedOn w:val="BodyText"/>
    <w:semiHidden/>
    <w:rsid w:val="00246A1A"/>
    <w:rPr>
      <w:rFonts w:cs="Tahoma"/>
    </w:rPr>
  </w:style>
  <w:style w:type="paragraph" w:styleId="Caption">
    <w:name w:val="caption"/>
    <w:basedOn w:val="Normal"/>
    <w:qFormat/>
    <w:rsid w:val="00246A1A"/>
    <w:pPr>
      <w:spacing w:before="120" w:after="120"/>
    </w:pPr>
    <w:rPr>
      <w:rFonts w:ascii="Arial" w:eastAsia="Times New Roman" w:hAnsi="Arial" w:cs="Arial"/>
      <w:b/>
      <w:bCs/>
      <w:sz w:val="20"/>
      <w:szCs w:val="20"/>
    </w:rPr>
  </w:style>
  <w:style w:type="paragraph" w:customStyle="1" w:styleId="Index">
    <w:name w:val="Index"/>
    <w:basedOn w:val="Normal"/>
    <w:rsid w:val="00246A1A"/>
    <w:pPr>
      <w:suppressLineNumbers/>
    </w:pPr>
    <w:rPr>
      <w:rFonts w:cs="Tahoma"/>
    </w:rPr>
  </w:style>
  <w:style w:type="paragraph" w:styleId="BodyTextIndent">
    <w:name w:val="Body Text Indent"/>
    <w:basedOn w:val="Normal"/>
    <w:semiHidden/>
    <w:rsid w:val="00246A1A"/>
    <w:pPr>
      <w:ind w:left="252"/>
    </w:pPr>
  </w:style>
  <w:style w:type="paragraph" w:styleId="BodyTextIndent2">
    <w:name w:val="Body Text Indent 2"/>
    <w:basedOn w:val="Normal"/>
    <w:rsid w:val="00246A1A"/>
    <w:pPr>
      <w:ind w:left="612" w:hanging="360"/>
    </w:pPr>
  </w:style>
  <w:style w:type="paragraph" w:styleId="BodyText2">
    <w:name w:val="Body Text 2"/>
    <w:basedOn w:val="Normal"/>
    <w:rsid w:val="00246A1A"/>
    <w:pPr>
      <w:jc w:val="center"/>
    </w:pPr>
    <w:rPr>
      <w:rFonts w:ascii="Arial Rounded MT Bold" w:hAnsi="Arial Rounded MT Bold"/>
      <w:i/>
      <w:iCs/>
      <w:sz w:val="22"/>
    </w:rPr>
  </w:style>
  <w:style w:type="paragraph" w:styleId="BodyText3">
    <w:name w:val="Body Text 3"/>
    <w:basedOn w:val="Normal"/>
    <w:rsid w:val="00246A1A"/>
    <w:pPr>
      <w:jc w:val="center"/>
    </w:pPr>
    <w:rPr>
      <w:rFonts w:ascii="Arial Rounded MT Bold" w:hAnsi="Arial Rounded MT Bold"/>
      <w:i/>
      <w:iCs/>
    </w:rPr>
  </w:style>
  <w:style w:type="paragraph" w:styleId="Header">
    <w:name w:val="header"/>
    <w:basedOn w:val="Normal"/>
    <w:semiHidden/>
    <w:rsid w:val="00246A1A"/>
    <w:pPr>
      <w:tabs>
        <w:tab w:val="center" w:pos="4320"/>
        <w:tab w:val="right" w:pos="8640"/>
      </w:tabs>
    </w:pPr>
  </w:style>
  <w:style w:type="paragraph" w:styleId="Footer">
    <w:name w:val="footer"/>
    <w:basedOn w:val="Normal"/>
    <w:link w:val="FooterChar"/>
    <w:rsid w:val="00246A1A"/>
    <w:pPr>
      <w:tabs>
        <w:tab w:val="center" w:pos="4320"/>
        <w:tab w:val="right" w:pos="8640"/>
      </w:tabs>
    </w:pPr>
  </w:style>
  <w:style w:type="paragraph" w:customStyle="1" w:styleId="Style1">
    <w:name w:val="Style1"/>
    <w:basedOn w:val="BodyText3"/>
    <w:rsid w:val="00246A1A"/>
    <w:pPr>
      <w:ind w:left="180" w:right="72"/>
      <w:jc w:val="both"/>
    </w:pPr>
    <w:rPr>
      <w:rFonts w:ascii="Times New Roman" w:hAnsi="Times New Roman"/>
      <w:sz w:val="22"/>
      <w:szCs w:val="22"/>
    </w:rPr>
  </w:style>
  <w:style w:type="paragraph" w:customStyle="1" w:styleId="StyleBodyText3TimesNewRoman11ptJustified">
    <w:name w:val="Style Body Text 3 + Times New Roman 11 pt Justified"/>
    <w:basedOn w:val="Normal"/>
    <w:rsid w:val="00246A1A"/>
    <w:pPr>
      <w:ind w:left="180" w:right="72"/>
      <w:jc w:val="both"/>
    </w:pPr>
    <w:rPr>
      <w:sz w:val="22"/>
      <w:szCs w:val="20"/>
    </w:rPr>
  </w:style>
  <w:style w:type="paragraph" w:styleId="BalloonText">
    <w:name w:val="Balloon Text"/>
    <w:basedOn w:val="Normal"/>
    <w:rsid w:val="00246A1A"/>
    <w:rPr>
      <w:rFonts w:ascii="Tahoma" w:hAnsi="Tahoma" w:cs="Tahoma"/>
      <w:sz w:val="16"/>
      <w:szCs w:val="16"/>
    </w:rPr>
  </w:style>
  <w:style w:type="paragraph" w:styleId="NormalWeb">
    <w:name w:val="Normal (Web)"/>
    <w:basedOn w:val="Normal"/>
    <w:rsid w:val="00246A1A"/>
    <w:pPr>
      <w:spacing w:before="280" w:after="280"/>
    </w:pPr>
    <w:rPr>
      <w:rFonts w:eastAsia="Times New Roman"/>
    </w:rPr>
  </w:style>
  <w:style w:type="paragraph" w:styleId="ListNumber">
    <w:name w:val="List Number"/>
    <w:basedOn w:val="Normal"/>
    <w:rsid w:val="00246A1A"/>
    <w:rPr>
      <w:rFonts w:eastAsia="Times New Roman"/>
    </w:rPr>
  </w:style>
  <w:style w:type="paragraph" w:styleId="HTMLPreformatted">
    <w:name w:val="HTML Preformatted"/>
    <w:basedOn w:val="Normal"/>
    <w:rsid w:val="00246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6"/>
      <w:szCs w:val="26"/>
    </w:rPr>
  </w:style>
  <w:style w:type="paragraph" w:customStyle="1" w:styleId="Framecontents">
    <w:name w:val="Frame contents"/>
    <w:basedOn w:val="BodyText"/>
    <w:rsid w:val="00246A1A"/>
  </w:style>
  <w:style w:type="paragraph" w:customStyle="1" w:styleId="TableContents">
    <w:name w:val="Table Contents"/>
    <w:basedOn w:val="Normal"/>
    <w:rsid w:val="00246A1A"/>
    <w:pPr>
      <w:suppressLineNumbers/>
    </w:pPr>
  </w:style>
  <w:style w:type="paragraph" w:customStyle="1" w:styleId="TableHeading">
    <w:name w:val="Table Heading"/>
    <w:basedOn w:val="TableContents"/>
    <w:rsid w:val="00246A1A"/>
    <w:pPr>
      <w:jc w:val="center"/>
    </w:pPr>
    <w:rPr>
      <w:b/>
      <w:bCs/>
    </w:rPr>
  </w:style>
  <w:style w:type="character" w:customStyle="1" w:styleId="FooterChar">
    <w:name w:val="Footer Char"/>
    <w:basedOn w:val="DefaultParagraphFont"/>
    <w:link w:val="Footer"/>
    <w:uiPriority w:val="99"/>
    <w:rsid w:val="00F84B21"/>
    <w:rPr>
      <w:rFonts w:eastAsia="PMingLiU"/>
      <w:sz w:val="24"/>
      <w:szCs w:val="24"/>
      <w:lang w:eastAsia="ar-SA"/>
    </w:rPr>
  </w:style>
  <w:style w:type="paragraph" w:styleId="ListParagraph">
    <w:name w:val="List Paragraph"/>
    <w:basedOn w:val="Normal"/>
    <w:uiPriority w:val="34"/>
    <w:qFormat/>
    <w:rsid w:val="00334FD8"/>
    <w:pPr>
      <w:ind w:left="720"/>
    </w:pPr>
  </w:style>
  <w:style w:type="character" w:customStyle="1" w:styleId="Heading1Char">
    <w:name w:val="Heading 1 Char"/>
    <w:basedOn w:val="DefaultParagraphFont"/>
    <w:link w:val="Heading1"/>
    <w:rsid w:val="00124892"/>
    <w:rPr>
      <w:rFonts w:ascii="Arial Rounded MT Bold" w:eastAsia="PMingLiU" w:hAnsi="Arial Rounded MT Bold"/>
      <w:sz w:val="28"/>
      <w:szCs w:val="24"/>
      <w:lang w:eastAsia="ar-SA"/>
    </w:rPr>
  </w:style>
  <w:style w:type="table" w:styleId="TableGrid">
    <w:name w:val="Table Grid"/>
    <w:basedOn w:val="TableNormal"/>
    <w:uiPriority w:val="59"/>
    <w:rsid w:val="002C79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13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4</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Chemeketa Community</vt:lpstr>
    </vt:vector>
  </TitlesOfParts>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Chemeketa Community</dc:title>
  <dc:creator>Chemeketa</dc:creator>
  <cp:lastModifiedBy>philipakash</cp:lastModifiedBy>
  <cp:revision>11</cp:revision>
  <cp:lastPrinted>2009-04-16T18:39:00Z</cp:lastPrinted>
  <dcterms:created xsi:type="dcterms:W3CDTF">2013-12-20T20:10:00Z</dcterms:created>
  <dcterms:modified xsi:type="dcterms:W3CDTF">2016-05-09T06:52:00Z</dcterms:modified>
</cp:coreProperties>
</file>